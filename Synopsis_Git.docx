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B25" w:rsidRDefault="0095609F">
      <w:pPr>
        <w:spacing w:before="58"/>
        <w:ind w:right="117"/>
        <w:jc w:val="right"/>
        <w:rPr>
          <w:sz w:val="36"/>
          <w:szCs w:val="36"/>
        </w:rPr>
      </w:pPr>
      <w:r>
        <w:rPr>
          <w:b/>
          <w:sz w:val="36"/>
          <w:szCs w:val="36"/>
        </w:rPr>
        <w:t>C</w:t>
      </w:r>
      <w:r>
        <w:rPr>
          <w:b/>
          <w:spacing w:val="-2"/>
          <w:sz w:val="36"/>
          <w:szCs w:val="36"/>
        </w:rPr>
        <w:t>h</w:t>
      </w:r>
      <w:r>
        <w:rPr>
          <w:b/>
          <w:spacing w:val="2"/>
          <w:sz w:val="36"/>
          <w:szCs w:val="36"/>
        </w:rPr>
        <w:t>a</w:t>
      </w:r>
      <w:r>
        <w:rPr>
          <w:b/>
          <w:sz w:val="36"/>
          <w:szCs w:val="36"/>
        </w:rPr>
        <w:t>pter</w:t>
      </w:r>
      <w:r>
        <w:rPr>
          <w:b/>
          <w:spacing w:val="1"/>
          <w:sz w:val="36"/>
          <w:szCs w:val="36"/>
        </w:rPr>
        <w:t xml:space="preserve"> </w:t>
      </w:r>
      <w:r>
        <w:rPr>
          <w:b/>
          <w:sz w:val="36"/>
          <w:szCs w:val="36"/>
        </w:rPr>
        <w:t>1</w:t>
      </w:r>
    </w:p>
    <w:p w:rsidR="00B03B25" w:rsidRDefault="00B03B25">
      <w:pPr>
        <w:spacing w:before="20" w:line="220" w:lineRule="exact"/>
        <w:rPr>
          <w:sz w:val="22"/>
          <w:szCs w:val="22"/>
        </w:rPr>
      </w:pPr>
    </w:p>
    <w:p w:rsidR="00B03B25" w:rsidRDefault="0095609F">
      <w:pPr>
        <w:ind w:right="118"/>
        <w:jc w:val="right"/>
        <w:rPr>
          <w:sz w:val="40"/>
          <w:szCs w:val="40"/>
        </w:rPr>
      </w:pPr>
      <w:r>
        <w:rPr>
          <w:b/>
          <w:sz w:val="40"/>
          <w:szCs w:val="40"/>
        </w:rPr>
        <w:t>In</w:t>
      </w:r>
      <w:r>
        <w:rPr>
          <w:b/>
          <w:spacing w:val="1"/>
          <w:sz w:val="40"/>
          <w:szCs w:val="40"/>
        </w:rPr>
        <w:t>t</w:t>
      </w:r>
      <w:r>
        <w:rPr>
          <w:b/>
          <w:sz w:val="40"/>
          <w:szCs w:val="40"/>
        </w:rPr>
        <w:t>roduct</w:t>
      </w:r>
      <w:r>
        <w:rPr>
          <w:b/>
          <w:spacing w:val="-4"/>
          <w:sz w:val="40"/>
          <w:szCs w:val="40"/>
        </w:rPr>
        <w:t>i</w:t>
      </w:r>
      <w:r>
        <w:rPr>
          <w:b/>
          <w:sz w:val="40"/>
          <w:szCs w:val="40"/>
        </w:rPr>
        <w:t>on</w:t>
      </w:r>
    </w:p>
    <w:p w:rsidR="00B03B25" w:rsidRDefault="00B03B25">
      <w:pPr>
        <w:spacing w:line="200" w:lineRule="exact"/>
      </w:pPr>
    </w:p>
    <w:p w:rsidR="00B03B25" w:rsidRDefault="00B03B25">
      <w:pPr>
        <w:spacing w:before="12" w:line="200" w:lineRule="exact"/>
      </w:pPr>
    </w:p>
    <w:p w:rsidR="00CB4F02" w:rsidRDefault="00CB4F02" w:rsidP="00CB4F02">
      <w:pPr>
        <w:spacing w:line="360" w:lineRule="auto"/>
        <w:jc w:val="both"/>
        <w:rPr>
          <w:sz w:val="24"/>
          <w:szCs w:val="24"/>
        </w:rPr>
      </w:pPr>
      <w:r>
        <w:rPr>
          <w:sz w:val="24"/>
          <w:szCs w:val="24"/>
        </w:rPr>
        <w:t>College Placements control System is system which is developed using power of the python and the Django framework . This project can help the organisaton in order to control their data more powerfully and efficiently with the help of this system.</w:t>
      </w:r>
    </w:p>
    <w:p w:rsidR="00CB4F02" w:rsidRDefault="00CB4F02" w:rsidP="00CB4F02">
      <w:pPr>
        <w:spacing w:line="360" w:lineRule="auto"/>
        <w:jc w:val="both"/>
        <w:rPr>
          <w:sz w:val="24"/>
          <w:szCs w:val="24"/>
        </w:rPr>
      </w:pPr>
      <w:r>
        <w:rPr>
          <w:sz w:val="24"/>
          <w:szCs w:val="24"/>
        </w:rPr>
        <w:t>At this time it is serving college administration in their placements control in order to get a brief about the placements of the students .</w:t>
      </w:r>
    </w:p>
    <w:p w:rsidR="00CB4F02" w:rsidRDefault="00CB4F02" w:rsidP="00CB4F02">
      <w:pPr>
        <w:spacing w:line="360" w:lineRule="auto"/>
        <w:jc w:val="both"/>
        <w:rPr>
          <w:sz w:val="24"/>
          <w:szCs w:val="24"/>
        </w:rPr>
      </w:pPr>
      <w:r>
        <w:rPr>
          <w:sz w:val="24"/>
          <w:szCs w:val="24"/>
        </w:rPr>
        <w:t>This is highly secure with Django Encryption and only authorized user can only access this which makes it more secure concerned.</w:t>
      </w:r>
    </w:p>
    <w:p w:rsidR="00CB4F02" w:rsidRDefault="00CB4F02" w:rsidP="00CB4F02">
      <w:pPr>
        <w:spacing w:line="360" w:lineRule="auto"/>
        <w:jc w:val="both"/>
        <w:rPr>
          <w:sz w:val="24"/>
          <w:szCs w:val="24"/>
        </w:rPr>
      </w:pPr>
      <w:r>
        <w:rPr>
          <w:sz w:val="24"/>
          <w:szCs w:val="24"/>
        </w:rPr>
        <w:t xml:space="preserve">This system will revolutionise the way of working of placement data storage in future. </w:t>
      </w:r>
    </w:p>
    <w:p w:rsidR="00CB4F02" w:rsidRDefault="00CB4F02" w:rsidP="00CB4F02">
      <w:pPr>
        <w:spacing w:line="360" w:lineRule="auto"/>
        <w:jc w:val="both"/>
        <w:rPr>
          <w:b/>
          <w:sz w:val="24"/>
          <w:szCs w:val="24"/>
        </w:rPr>
      </w:pPr>
      <w:r>
        <w:rPr>
          <w:b/>
          <w:sz w:val="24"/>
          <w:szCs w:val="24"/>
        </w:rPr>
        <w:t>1.1 MODULES</w:t>
      </w:r>
    </w:p>
    <w:p w:rsidR="00CB4F02" w:rsidRDefault="00CB4F02" w:rsidP="00CB4F02">
      <w:pPr>
        <w:spacing w:line="360" w:lineRule="auto"/>
        <w:jc w:val="both"/>
        <w:rPr>
          <w:sz w:val="24"/>
          <w:szCs w:val="24"/>
        </w:rPr>
      </w:pPr>
      <w:r>
        <w:rPr>
          <w:sz w:val="24"/>
          <w:szCs w:val="24"/>
        </w:rPr>
        <w:t xml:space="preserve">There are 3 modules in this project. </w:t>
      </w:r>
    </w:p>
    <w:p w:rsidR="00CB4F02" w:rsidRDefault="00CB4F02" w:rsidP="00CB4F02">
      <w:pPr>
        <w:pStyle w:val="ListParagraph"/>
        <w:widowControl w:val="0"/>
        <w:numPr>
          <w:ilvl w:val="0"/>
          <w:numId w:val="3"/>
        </w:numPr>
        <w:suppressAutoHyphens/>
        <w:spacing w:line="360" w:lineRule="auto"/>
        <w:ind w:left="360"/>
        <w:jc w:val="both"/>
        <w:rPr>
          <w:sz w:val="24"/>
          <w:szCs w:val="24"/>
        </w:rPr>
      </w:pPr>
      <w:r>
        <w:rPr>
          <w:sz w:val="24"/>
          <w:szCs w:val="24"/>
        </w:rPr>
        <w:t xml:space="preserve">Admin </w:t>
      </w:r>
    </w:p>
    <w:p w:rsidR="00CB4F02" w:rsidRDefault="00CB4F02" w:rsidP="00CB4F02">
      <w:pPr>
        <w:pStyle w:val="ListParagraph"/>
        <w:widowControl w:val="0"/>
        <w:numPr>
          <w:ilvl w:val="0"/>
          <w:numId w:val="3"/>
        </w:numPr>
        <w:suppressAutoHyphens/>
        <w:spacing w:line="360" w:lineRule="auto"/>
        <w:ind w:left="360"/>
        <w:jc w:val="both"/>
        <w:rPr>
          <w:sz w:val="24"/>
          <w:szCs w:val="24"/>
        </w:rPr>
      </w:pPr>
      <w:r>
        <w:rPr>
          <w:sz w:val="24"/>
          <w:szCs w:val="24"/>
        </w:rPr>
        <w:t>User</w:t>
      </w:r>
    </w:p>
    <w:p w:rsidR="00CB4F02" w:rsidRDefault="00CB4F02" w:rsidP="00CB4F02">
      <w:pPr>
        <w:pStyle w:val="ListParagraph"/>
        <w:widowControl w:val="0"/>
        <w:numPr>
          <w:ilvl w:val="0"/>
          <w:numId w:val="3"/>
        </w:numPr>
        <w:suppressAutoHyphens/>
        <w:spacing w:line="360" w:lineRule="auto"/>
        <w:ind w:left="360"/>
        <w:jc w:val="both"/>
        <w:rPr>
          <w:sz w:val="24"/>
          <w:szCs w:val="24"/>
        </w:rPr>
      </w:pPr>
      <w:r>
        <w:rPr>
          <w:sz w:val="24"/>
          <w:szCs w:val="24"/>
        </w:rPr>
        <w:t>Data</w:t>
      </w:r>
    </w:p>
    <w:p w:rsidR="00CB4F02" w:rsidRDefault="00CB4F02" w:rsidP="00CB4F02">
      <w:pPr>
        <w:pStyle w:val="ListParagraph"/>
        <w:widowControl w:val="0"/>
        <w:suppressAutoHyphens/>
        <w:spacing w:line="360" w:lineRule="auto"/>
        <w:ind w:left="360"/>
        <w:jc w:val="both"/>
        <w:rPr>
          <w:sz w:val="24"/>
          <w:szCs w:val="24"/>
        </w:rPr>
      </w:pPr>
    </w:p>
    <w:p w:rsidR="00CB4F02" w:rsidRDefault="00CB4F02" w:rsidP="00CB4F02">
      <w:pPr>
        <w:spacing w:after="200" w:line="360" w:lineRule="auto"/>
        <w:jc w:val="both"/>
        <w:rPr>
          <w:b/>
          <w:sz w:val="24"/>
          <w:szCs w:val="24"/>
        </w:rPr>
      </w:pPr>
      <w:r>
        <w:rPr>
          <w:b/>
          <w:sz w:val="24"/>
          <w:szCs w:val="24"/>
        </w:rPr>
        <w:t xml:space="preserve">1.2 ADVANTAGES </w:t>
      </w:r>
    </w:p>
    <w:p w:rsidR="00CB4F02" w:rsidRDefault="00CB4F02" w:rsidP="00CB4F02">
      <w:pPr>
        <w:pStyle w:val="ListParagraph"/>
        <w:numPr>
          <w:ilvl w:val="0"/>
          <w:numId w:val="4"/>
        </w:numPr>
        <w:spacing w:after="200" w:line="360" w:lineRule="auto"/>
        <w:jc w:val="both"/>
        <w:rPr>
          <w:rFonts w:eastAsia="Calibri"/>
          <w:b/>
          <w:sz w:val="24"/>
          <w:szCs w:val="24"/>
          <w:lang w:val="en-IN" w:eastAsia="zh-CN" w:bidi="hi-IN"/>
        </w:rPr>
      </w:pPr>
      <w:r>
        <w:rPr>
          <w:sz w:val="24"/>
          <w:szCs w:val="24"/>
        </w:rPr>
        <w:t>It Maintains all The Information of all the Users</w:t>
      </w:r>
    </w:p>
    <w:p w:rsidR="00CB4F02" w:rsidRDefault="00CB4F02" w:rsidP="00CB4F02">
      <w:pPr>
        <w:pStyle w:val="ListParagraph"/>
        <w:numPr>
          <w:ilvl w:val="0"/>
          <w:numId w:val="4"/>
        </w:numPr>
        <w:spacing w:after="200" w:line="360" w:lineRule="auto"/>
        <w:jc w:val="both"/>
        <w:rPr>
          <w:rFonts w:eastAsia="Calibri"/>
          <w:b/>
          <w:sz w:val="24"/>
          <w:szCs w:val="24"/>
          <w:lang w:val="en-IN" w:eastAsia="zh-CN" w:bidi="hi-IN"/>
        </w:rPr>
      </w:pPr>
      <w:r>
        <w:rPr>
          <w:sz w:val="24"/>
          <w:szCs w:val="24"/>
        </w:rPr>
        <w:t>It checks User Placed or Not.</w:t>
      </w:r>
    </w:p>
    <w:p w:rsidR="00CB4F02" w:rsidRDefault="00CB4F02" w:rsidP="00CB4F02">
      <w:pPr>
        <w:pStyle w:val="ListParagraph"/>
        <w:numPr>
          <w:ilvl w:val="0"/>
          <w:numId w:val="4"/>
        </w:numPr>
        <w:spacing w:after="200" w:line="360" w:lineRule="auto"/>
        <w:jc w:val="both"/>
        <w:rPr>
          <w:rFonts w:eastAsia="Calibri"/>
          <w:b/>
          <w:sz w:val="24"/>
          <w:szCs w:val="24"/>
          <w:lang w:val="en-IN" w:eastAsia="zh-CN" w:bidi="hi-IN"/>
        </w:rPr>
      </w:pPr>
      <w:r>
        <w:rPr>
          <w:sz w:val="24"/>
          <w:szCs w:val="24"/>
        </w:rPr>
        <w:t>You can observe All Information Related to any Placements</w:t>
      </w:r>
      <w:r>
        <w:rPr>
          <w:b/>
          <w:iCs/>
          <w:sz w:val="24"/>
          <w:szCs w:val="24"/>
        </w:rPr>
        <w:t xml:space="preserve"> Online</w:t>
      </w:r>
      <w:r>
        <w:rPr>
          <w:sz w:val="24"/>
          <w:szCs w:val="24"/>
        </w:rPr>
        <w:t>.</w:t>
      </w:r>
    </w:p>
    <w:p w:rsidR="00CB4F02" w:rsidRDefault="00CB4F02" w:rsidP="00CB4F02">
      <w:pPr>
        <w:pStyle w:val="ListParagraph"/>
        <w:numPr>
          <w:ilvl w:val="0"/>
          <w:numId w:val="4"/>
        </w:numPr>
        <w:spacing w:after="200" w:line="360" w:lineRule="auto"/>
        <w:jc w:val="both"/>
        <w:rPr>
          <w:rFonts w:eastAsia="Calibri"/>
          <w:b/>
          <w:sz w:val="24"/>
          <w:szCs w:val="24"/>
          <w:lang w:val="en-IN" w:eastAsia="zh-CN" w:bidi="hi-IN"/>
        </w:rPr>
      </w:pPr>
      <w:r>
        <w:rPr>
          <w:sz w:val="24"/>
          <w:szCs w:val="24"/>
        </w:rPr>
        <w:t>It Increase the productivity.</w:t>
      </w:r>
    </w:p>
    <w:p w:rsidR="00CB4F02" w:rsidRDefault="00CB4F02" w:rsidP="00CB4F02">
      <w:pPr>
        <w:pStyle w:val="ListParagraph"/>
        <w:numPr>
          <w:ilvl w:val="0"/>
          <w:numId w:val="4"/>
        </w:numPr>
        <w:spacing w:after="200" w:line="360" w:lineRule="auto"/>
        <w:jc w:val="both"/>
        <w:rPr>
          <w:rFonts w:eastAsia="Calibri"/>
          <w:b/>
          <w:sz w:val="24"/>
          <w:szCs w:val="24"/>
          <w:lang w:val="en-IN" w:eastAsia="zh-CN" w:bidi="hi-IN"/>
        </w:rPr>
      </w:pPr>
      <w:r>
        <w:rPr>
          <w:sz w:val="24"/>
          <w:szCs w:val="24"/>
        </w:rPr>
        <w:t>Finally it makes Easy for everyone to get the information regarding placements.</w:t>
      </w:r>
    </w:p>
    <w:p w:rsidR="00CB4F02" w:rsidRDefault="00CB4F02" w:rsidP="00CB4F02">
      <w:pPr>
        <w:spacing w:after="300" w:line="360" w:lineRule="auto"/>
        <w:jc w:val="both"/>
        <w:textAlignment w:val="baseline"/>
        <w:rPr>
          <w:sz w:val="24"/>
          <w:szCs w:val="24"/>
        </w:rPr>
      </w:pPr>
      <w:r>
        <w:rPr>
          <w:sz w:val="24"/>
          <w:szCs w:val="24"/>
        </w:rPr>
        <w:t>The actual purpose of going for this system is to make the organizational process to get speed up.</w:t>
      </w:r>
    </w:p>
    <w:p w:rsidR="00B03B25" w:rsidRDefault="00B03B25" w:rsidP="000F3750">
      <w:pPr>
        <w:spacing w:line="360" w:lineRule="auto"/>
        <w:ind w:left="100" w:right="77" w:firstLine="360"/>
        <w:rPr>
          <w:sz w:val="24"/>
          <w:szCs w:val="24"/>
        </w:rPr>
        <w:sectPr w:rsidR="00B03B25">
          <w:pgSz w:w="12240" w:h="15840"/>
          <w:pgMar w:top="1380" w:right="1320" w:bottom="280" w:left="1340" w:header="720" w:footer="720" w:gutter="0"/>
          <w:cols w:space="720"/>
        </w:sectPr>
      </w:pPr>
    </w:p>
    <w:p w:rsidR="00CB4F02" w:rsidRDefault="00CB4F02">
      <w:pPr>
        <w:ind w:left="1180"/>
        <w:rPr>
          <w:sz w:val="24"/>
          <w:szCs w:val="24"/>
        </w:rPr>
      </w:pPr>
    </w:p>
    <w:p w:rsidR="00CB4F02" w:rsidRDefault="00CB4F02" w:rsidP="00CB4F02">
      <w:pPr>
        <w:rPr>
          <w:sz w:val="24"/>
          <w:szCs w:val="24"/>
        </w:rPr>
      </w:pPr>
    </w:p>
    <w:p w:rsidR="00CB4F02" w:rsidRDefault="00CB4F02">
      <w:pPr>
        <w:ind w:left="1180"/>
        <w:rPr>
          <w:sz w:val="24"/>
          <w:szCs w:val="24"/>
        </w:rPr>
      </w:pPr>
    </w:p>
    <w:p w:rsidR="00CB4F02" w:rsidRDefault="00CB4F02" w:rsidP="00CB4F02">
      <w:pPr>
        <w:rPr>
          <w:sz w:val="24"/>
          <w:szCs w:val="24"/>
        </w:rPr>
      </w:pPr>
    </w:p>
    <w:p w:rsidR="00CB4F02" w:rsidRDefault="00CB4F02">
      <w:pPr>
        <w:ind w:left="1180"/>
        <w:rPr>
          <w:sz w:val="24"/>
          <w:szCs w:val="24"/>
        </w:rPr>
      </w:pPr>
    </w:p>
    <w:p w:rsidR="00CB4F02" w:rsidRDefault="00CB4F02">
      <w:pPr>
        <w:ind w:left="1180"/>
        <w:rPr>
          <w:sz w:val="24"/>
          <w:szCs w:val="24"/>
        </w:rPr>
      </w:pPr>
    </w:p>
    <w:p w:rsidR="009E06D4" w:rsidRDefault="009E06D4">
      <w:pPr>
        <w:ind w:left="1180"/>
        <w:rPr>
          <w:sz w:val="24"/>
          <w:szCs w:val="24"/>
        </w:rPr>
      </w:pPr>
    </w:p>
    <w:p w:rsidR="009E06D4" w:rsidRDefault="009E06D4">
      <w:pPr>
        <w:ind w:left="1180"/>
        <w:rPr>
          <w:sz w:val="24"/>
          <w:szCs w:val="24"/>
        </w:rPr>
      </w:pPr>
    </w:p>
    <w:p w:rsidR="009E06D4" w:rsidRDefault="009E06D4">
      <w:pPr>
        <w:ind w:left="1180"/>
        <w:rPr>
          <w:sz w:val="24"/>
          <w:szCs w:val="24"/>
        </w:rPr>
      </w:pPr>
    </w:p>
    <w:p w:rsidR="009E06D4" w:rsidRDefault="009E06D4">
      <w:pPr>
        <w:ind w:left="1180"/>
        <w:rPr>
          <w:sz w:val="24"/>
          <w:szCs w:val="24"/>
        </w:rPr>
      </w:pPr>
    </w:p>
    <w:p w:rsidR="00CB4F02" w:rsidRDefault="00CB4F02" w:rsidP="00CB4F02">
      <w:pPr>
        <w:spacing w:before="58"/>
        <w:ind w:left="7920"/>
        <w:jc w:val="both"/>
        <w:rPr>
          <w:b/>
          <w:sz w:val="36"/>
          <w:szCs w:val="36"/>
        </w:rPr>
      </w:pPr>
      <w:r>
        <w:rPr>
          <w:b/>
          <w:sz w:val="36"/>
          <w:szCs w:val="36"/>
        </w:rPr>
        <w:lastRenderedPageBreak/>
        <w:t>C</w:t>
      </w:r>
      <w:r>
        <w:rPr>
          <w:b/>
          <w:spacing w:val="-2"/>
          <w:sz w:val="36"/>
          <w:szCs w:val="36"/>
        </w:rPr>
        <w:t>h</w:t>
      </w:r>
      <w:r>
        <w:rPr>
          <w:b/>
          <w:sz w:val="36"/>
          <w:szCs w:val="36"/>
        </w:rPr>
        <w:t>apter</w:t>
      </w:r>
      <w:r>
        <w:rPr>
          <w:b/>
          <w:spacing w:val="1"/>
          <w:sz w:val="36"/>
          <w:szCs w:val="36"/>
        </w:rPr>
        <w:t xml:space="preserve"> </w:t>
      </w:r>
      <w:r>
        <w:rPr>
          <w:b/>
          <w:sz w:val="36"/>
          <w:szCs w:val="36"/>
        </w:rPr>
        <w:t>2</w:t>
      </w:r>
    </w:p>
    <w:p w:rsidR="00CB4F02" w:rsidRDefault="00CB4F02" w:rsidP="00CB4F02">
      <w:pPr>
        <w:spacing w:before="58"/>
        <w:ind w:left="4320"/>
        <w:jc w:val="both"/>
        <w:rPr>
          <w:b/>
          <w:sz w:val="40"/>
          <w:szCs w:val="40"/>
        </w:rPr>
      </w:pPr>
      <w:r>
        <w:rPr>
          <w:b/>
          <w:sz w:val="40"/>
          <w:szCs w:val="40"/>
        </w:rPr>
        <w:t>PROBLEM FROMULATION</w:t>
      </w:r>
    </w:p>
    <w:p w:rsidR="00CB4F02" w:rsidRDefault="00CB4F02" w:rsidP="00CB4F02">
      <w:pPr>
        <w:spacing w:before="58"/>
        <w:ind w:left="4320"/>
        <w:jc w:val="both"/>
        <w:rPr>
          <w:b/>
          <w:sz w:val="40"/>
          <w:szCs w:val="40"/>
        </w:rPr>
      </w:pPr>
    </w:p>
    <w:p w:rsidR="00CB4F02" w:rsidRDefault="00CB4F02" w:rsidP="00CB4F02">
      <w:pPr>
        <w:spacing w:before="58"/>
        <w:ind w:left="4320"/>
        <w:jc w:val="both"/>
        <w:rPr>
          <w:b/>
          <w:sz w:val="40"/>
          <w:szCs w:val="40"/>
        </w:rPr>
      </w:pPr>
    </w:p>
    <w:p w:rsidR="00AD2311" w:rsidRDefault="00CB4F02" w:rsidP="00CB4F02">
      <w:pPr>
        <w:spacing w:after="300" w:line="360" w:lineRule="auto"/>
        <w:jc w:val="both"/>
        <w:textAlignment w:val="baseline"/>
        <w:rPr>
          <w:b/>
          <w:sz w:val="24"/>
        </w:rPr>
      </w:pPr>
      <w:r>
        <w:rPr>
          <w:sz w:val="24"/>
        </w:rPr>
        <w:t>Online Placements Control Systems are simple, attractive and ease to use. It reduces manual efforts and bulk of information can be handled easily. But out of all these features there are some drawbacks with this system are, there can be software failure issue, insecure access of internet and also user should be familiar with internet</w:t>
      </w:r>
      <w:r>
        <w:rPr>
          <w:b/>
          <w:sz w:val="24"/>
        </w:rPr>
        <w:t xml:space="preserve">. </w:t>
      </w:r>
    </w:p>
    <w:p w:rsidR="00CB4F02" w:rsidRPr="00AD2311" w:rsidRDefault="00CB4F02" w:rsidP="00CB4F02">
      <w:pPr>
        <w:spacing w:after="300" w:line="360" w:lineRule="auto"/>
        <w:jc w:val="both"/>
        <w:textAlignment w:val="baseline"/>
        <w:rPr>
          <w:sz w:val="24"/>
          <w:szCs w:val="24"/>
        </w:rPr>
      </w:pPr>
      <w:r w:rsidRPr="00AD2311">
        <w:rPr>
          <w:bCs/>
          <w:sz w:val="24"/>
          <w:szCs w:val="24"/>
        </w:rPr>
        <w:t>This software is being developed for use by everyone with a simple and self-Explanatory. This is software that can be used by other organisations in order to maintain data for specific attributes or purpose . The development and testing is done by administrator. This can change the way our adminitration works.</w:t>
      </w:r>
    </w:p>
    <w:p w:rsidR="00CB4F02" w:rsidRDefault="00CB4F02" w:rsidP="00CB4F02">
      <w:pPr>
        <w:spacing w:line="360" w:lineRule="auto"/>
        <w:rPr>
          <w:sz w:val="24"/>
          <w:szCs w:val="24"/>
        </w:rPr>
      </w:pPr>
      <w:r>
        <w:rPr>
          <w:sz w:val="24"/>
          <w:szCs w:val="24"/>
        </w:rPr>
        <w:t>Following are brief summary for scope:</w:t>
      </w:r>
    </w:p>
    <w:p w:rsidR="00CB4F02" w:rsidRDefault="00CB4F02" w:rsidP="00CB4F02">
      <w:pPr>
        <w:numPr>
          <w:ilvl w:val="0"/>
          <w:numId w:val="5"/>
        </w:numPr>
        <w:spacing w:line="360" w:lineRule="auto"/>
        <w:ind w:left="426" w:right="300"/>
        <w:textAlignment w:val="baseline"/>
        <w:rPr>
          <w:sz w:val="24"/>
          <w:szCs w:val="24"/>
        </w:rPr>
      </w:pPr>
      <w:r>
        <w:rPr>
          <w:sz w:val="24"/>
          <w:szCs w:val="24"/>
        </w:rPr>
        <w:t>Use in college administration</w:t>
      </w:r>
    </w:p>
    <w:p w:rsidR="00CB4F02" w:rsidRDefault="00CB4F02" w:rsidP="00CB4F02">
      <w:pPr>
        <w:numPr>
          <w:ilvl w:val="0"/>
          <w:numId w:val="5"/>
        </w:numPr>
        <w:spacing w:line="360" w:lineRule="auto"/>
        <w:ind w:left="426" w:right="300"/>
        <w:textAlignment w:val="baseline"/>
        <w:rPr>
          <w:sz w:val="24"/>
          <w:szCs w:val="24"/>
        </w:rPr>
      </w:pPr>
      <w:r>
        <w:rPr>
          <w:sz w:val="24"/>
          <w:szCs w:val="24"/>
        </w:rPr>
        <w:t>Easy and Fast to use.</w:t>
      </w:r>
    </w:p>
    <w:p w:rsidR="00CB4F02" w:rsidRDefault="00CB4F02" w:rsidP="00CB4F02">
      <w:pPr>
        <w:numPr>
          <w:ilvl w:val="0"/>
          <w:numId w:val="5"/>
        </w:numPr>
        <w:spacing w:line="360" w:lineRule="auto"/>
        <w:ind w:left="426" w:right="300"/>
        <w:textAlignment w:val="baseline"/>
        <w:rPr>
          <w:sz w:val="24"/>
          <w:szCs w:val="24"/>
        </w:rPr>
      </w:pPr>
      <w:r>
        <w:rPr>
          <w:sz w:val="24"/>
          <w:szCs w:val="24"/>
        </w:rPr>
        <w:t>More Relability.</w:t>
      </w:r>
    </w:p>
    <w:p w:rsidR="00CB4F02" w:rsidRDefault="00CB4F02" w:rsidP="00CB4F02">
      <w:pPr>
        <w:numPr>
          <w:ilvl w:val="0"/>
          <w:numId w:val="5"/>
        </w:numPr>
        <w:spacing w:line="360" w:lineRule="auto"/>
        <w:ind w:left="426" w:right="300"/>
        <w:textAlignment w:val="baseline"/>
        <w:rPr>
          <w:sz w:val="24"/>
          <w:szCs w:val="24"/>
        </w:rPr>
      </w:pPr>
      <w:r>
        <w:rPr>
          <w:sz w:val="24"/>
          <w:szCs w:val="24"/>
        </w:rPr>
        <w:t>More Accuracy</w:t>
      </w:r>
    </w:p>
    <w:p w:rsidR="00CB4F02" w:rsidRDefault="00CB4F02" w:rsidP="00CB4F02">
      <w:pPr>
        <w:numPr>
          <w:ilvl w:val="0"/>
          <w:numId w:val="5"/>
        </w:numPr>
        <w:spacing w:line="360" w:lineRule="auto"/>
        <w:ind w:left="426" w:right="300"/>
        <w:textAlignment w:val="baseline"/>
        <w:rPr>
          <w:sz w:val="24"/>
          <w:szCs w:val="24"/>
        </w:rPr>
      </w:pPr>
      <w:r>
        <w:rPr>
          <w:sz w:val="24"/>
          <w:szCs w:val="24"/>
        </w:rPr>
        <w:t>Can be Used by other organisations for personal purposes.</w:t>
      </w:r>
    </w:p>
    <w:p w:rsidR="00CB4F02" w:rsidRDefault="00CB4F02" w:rsidP="00CB4F02">
      <w:pPr>
        <w:spacing w:before="58"/>
        <w:ind w:left="4320"/>
        <w:jc w:val="both"/>
        <w:rPr>
          <w:sz w:val="36"/>
          <w:szCs w:val="36"/>
        </w:rPr>
      </w:pPr>
    </w:p>
    <w:p w:rsidR="00AD2311" w:rsidRDefault="00AD2311" w:rsidP="00CB4F02">
      <w:pPr>
        <w:spacing w:before="58"/>
        <w:ind w:left="4320"/>
        <w:jc w:val="both"/>
        <w:rPr>
          <w:sz w:val="36"/>
          <w:szCs w:val="36"/>
        </w:rPr>
      </w:pPr>
    </w:p>
    <w:p w:rsidR="00AD2311" w:rsidRDefault="00AD2311" w:rsidP="00CB4F02">
      <w:pPr>
        <w:spacing w:before="58"/>
        <w:ind w:left="4320"/>
        <w:jc w:val="both"/>
        <w:rPr>
          <w:sz w:val="36"/>
          <w:szCs w:val="36"/>
        </w:rPr>
      </w:pPr>
    </w:p>
    <w:p w:rsidR="00AD2311" w:rsidRDefault="00AD2311" w:rsidP="00CB4F02">
      <w:pPr>
        <w:spacing w:before="58"/>
        <w:ind w:left="4320"/>
        <w:jc w:val="both"/>
        <w:rPr>
          <w:sz w:val="36"/>
          <w:szCs w:val="36"/>
        </w:rPr>
      </w:pPr>
    </w:p>
    <w:p w:rsidR="00AD2311" w:rsidRDefault="00AD2311" w:rsidP="00CB4F02">
      <w:pPr>
        <w:spacing w:before="58"/>
        <w:ind w:left="4320"/>
        <w:jc w:val="both"/>
        <w:rPr>
          <w:sz w:val="36"/>
          <w:szCs w:val="36"/>
        </w:rPr>
      </w:pPr>
    </w:p>
    <w:p w:rsidR="00AD2311" w:rsidRDefault="00AD2311" w:rsidP="00CB4F02">
      <w:pPr>
        <w:spacing w:before="58"/>
        <w:ind w:left="4320"/>
        <w:jc w:val="both"/>
        <w:rPr>
          <w:sz w:val="36"/>
          <w:szCs w:val="36"/>
        </w:rPr>
      </w:pPr>
    </w:p>
    <w:p w:rsidR="00AD2311" w:rsidRDefault="00AD2311" w:rsidP="00CB4F02">
      <w:pPr>
        <w:spacing w:before="58"/>
        <w:ind w:left="4320"/>
        <w:jc w:val="both"/>
        <w:rPr>
          <w:sz w:val="36"/>
          <w:szCs w:val="36"/>
        </w:rPr>
      </w:pPr>
    </w:p>
    <w:p w:rsidR="00AD2311" w:rsidRDefault="00AD2311" w:rsidP="00CB4F02">
      <w:pPr>
        <w:spacing w:before="58"/>
        <w:ind w:left="4320"/>
        <w:jc w:val="both"/>
        <w:rPr>
          <w:sz w:val="36"/>
          <w:szCs w:val="36"/>
        </w:rPr>
      </w:pPr>
    </w:p>
    <w:p w:rsidR="00AD2311" w:rsidRDefault="00AD2311" w:rsidP="00CB4F02">
      <w:pPr>
        <w:spacing w:before="58"/>
        <w:ind w:left="4320"/>
        <w:jc w:val="both"/>
        <w:rPr>
          <w:sz w:val="36"/>
          <w:szCs w:val="36"/>
        </w:rPr>
      </w:pPr>
    </w:p>
    <w:p w:rsidR="00AD2311" w:rsidRDefault="00AD2311" w:rsidP="00CB4F02">
      <w:pPr>
        <w:spacing w:before="58"/>
        <w:ind w:left="4320"/>
        <w:jc w:val="both"/>
        <w:rPr>
          <w:sz w:val="36"/>
          <w:szCs w:val="36"/>
        </w:rPr>
      </w:pPr>
    </w:p>
    <w:p w:rsidR="00AD2311" w:rsidRDefault="00AD2311" w:rsidP="00CB4F02">
      <w:pPr>
        <w:spacing w:before="58"/>
        <w:ind w:left="4320"/>
        <w:jc w:val="both"/>
        <w:rPr>
          <w:sz w:val="36"/>
          <w:szCs w:val="36"/>
        </w:rPr>
      </w:pPr>
    </w:p>
    <w:p w:rsidR="00AD2311" w:rsidRDefault="00AD2311" w:rsidP="00CB4F02">
      <w:pPr>
        <w:spacing w:before="58"/>
        <w:ind w:left="4320"/>
        <w:jc w:val="both"/>
        <w:rPr>
          <w:sz w:val="36"/>
          <w:szCs w:val="36"/>
        </w:rPr>
      </w:pPr>
    </w:p>
    <w:p w:rsidR="00AD2311" w:rsidRDefault="00AD2311" w:rsidP="00AD2311">
      <w:pPr>
        <w:spacing w:before="58"/>
        <w:ind w:left="2880"/>
        <w:jc w:val="right"/>
        <w:rPr>
          <w:sz w:val="36"/>
          <w:szCs w:val="36"/>
        </w:rPr>
      </w:pPr>
      <w:r>
        <w:rPr>
          <w:b/>
          <w:sz w:val="36"/>
          <w:szCs w:val="36"/>
        </w:rPr>
        <w:lastRenderedPageBreak/>
        <w:t>C</w:t>
      </w:r>
      <w:r>
        <w:rPr>
          <w:b/>
          <w:spacing w:val="-2"/>
          <w:sz w:val="36"/>
          <w:szCs w:val="36"/>
        </w:rPr>
        <w:t>h</w:t>
      </w:r>
      <w:r>
        <w:rPr>
          <w:b/>
          <w:sz w:val="36"/>
          <w:szCs w:val="36"/>
        </w:rPr>
        <w:t>apter</w:t>
      </w:r>
      <w:r>
        <w:rPr>
          <w:sz w:val="36"/>
          <w:szCs w:val="36"/>
        </w:rPr>
        <w:t xml:space="preserve"> 3</w:t>
      </w:r>
    </w:p>
    <w:p w:rsidR="00AD2311" w:rsidRDefault="00AD2311" w:rsidP="00AD2311">
      <w:pPr>
        <w:spacing w:before="58"/>
        <w:ind w:left="2880"/>
        <w:jc w:val="right"/>
        <w:rPr>
          <w:b/>
          <w:sz w:val="40"/>
          <w:szCs w:val="40"/>
        </w:rPr>
      </w:pPr>
      <w:r>
        <w:rPr>
          <w:b/>
          <w:sz w:val="40"/>
          <w:szCs w:val="40"/>
        </w:rPr>
        <w:t>OBJECTIVES</w:t>
      </w:r>
    </w:p>
    <w:p w:rsidR="005613E1" w:rsidRDefault="005613E1" w:rsidP="00AD2311">
      <w:pPr>
        <w:spacing w:before="58"/>
        <w:ind w:left="2880"/>
        <w:jc w:val="right"/>
        <w:rPr>
          <w:b/>
          <w:sz w:val="40"/>
          <w:szCs w:val="40"/>
        </w:rPr>
      </w:pPr>
    </w:p>
    <w:p w:rsidR="005613E1" w:rsidRDefault="005613E1" w:rsidP="005613E1">
      <w:pPr>
        <w:spacing w:line="360" w:lineRule="auto"/>
        <w:jc w:val="both"/>
        <w:rPr>
          <w:sz w:val="24"/>
          <w:szCs w:val="32"/>
        </w:rPr>
      </w:pPr>
      <w:r>
        <w:rPr>
          <w:sz w:val="24"/>
          <w:szCs w:val="32"/>
        </w:rPr>
        <w:t>In order to eliminate the drawback of</w:t>
      </w:r>
      <w:r>
        <w:rPr>
          <w:b/>
          <w:bCs/>
          <w:sz w:val="24"/>
          <w:szCs w:val="32"/>
        </w:rPr>
        <w:t xml:space="preserve"> </w:t>
      </w:r>
      <w:r>
        <w:rPr>
          <w:sz w:val="24"/>
          <w:szCs w:val="32"/>
        </w:rPr>
        <w:t>the existing system, a system has been developed due to which the organisation can manage data more easily and accurately and major aspect is it is all transparent system and all details are available to all under there priveleges with the speed of new Django Technology which ensures reliability.</w:t>
      </w:r>
    </w:p>
    <w:p w:rsidR="005613E1" w:rsidRDefault="005613E1" w:rsidP="005613E1">
      <w:pPr>
        <w:pStyle w:val="NormalWeb"/>
        <w:spacing w:before="0" w:beforeAutospacing="0" w:after="0" w:afterAutospacing="0" w:line="360" w:lineRule="auto"/>
        <w:jc w:val="both"/>
        <w:textAlignment w:val="baseline"/>
        <w:rPr>
          <w:color w:val="3E3939"/>
          <w:szCs w:val="26"/>
        </w:rPr>
      </w:pPr>
      <w:r>
        <w:rPr>
          <w:color w:val="3E3939"/>
          <w:szCs w:val="26"/>
        </w:rPr>
        <w:t>why we were still sticking to old docs files to handle the placements data , to update it whether the student is placed or not or what are basically current statics of the students.</w:t>
      </w:r>
    </w:p>
    <w:p w:rsidR="005613E1" w:rsidRDefault="005613E1" w:rsidP="005613E1">
      <w:pPr>
        <w:pStyle w:val="NormalWeb"/>
        <w:spacing w:before="0" w:beforeAutospacing="0" w:after="0" w:afterAutospacing="0" w:line="360" w:lineRule="auto"/>
        <w:jc w:val="both"/>
        <w:textAlignment w:val="baseline"/>
        <w:rPr>
          <w:color w:val="3E3939"/>
          <w:szCs w:val="26"/>
        </w:rPr>
      </w:pPr>
      <w:r>
        <w:rPr>
          <w:color w:val="3E3939"/>
          <w:szCs w:val="26"/>
        </w:rPr>
        <w:t>This can also used by students to get information regarding placements</w:t>
      </w:r>
    </w:p>
    <w:p w:rsidR="005613E1" w:rsidRDefault="005613E1" w:rsidP="005613E1">
      <w:pPr>
        <w:pStyle w:val="NormalWeb"/>
        <w:spacing w:before="0" w:beforeAutospacing="0" w:after="0" w:afterAutospacing="0" w:line="360" w:lineRule="auto"/>
        <w:jc w:val="both"/>
        <w:textAlignment w:val="baseline"/>
        <w:rPr>
          <w:color w:val="3E3939"/>
          <w:szCs w:val="26"/>
        </w:rPr>
      </w:pPr>
      <w:r>
        <w:rPr>
          <w:color w:val="3E3939"/>
          <w:szCs w:val="26"/>
        </w:rPr>
        <w:t>Here one can manage and see currents ongoing statics for the placements with much more accuracy in this system which is build on really new Django Technology</w:t>
      </w:r>
    </w:p>
    <w:p w:rsidR="00596836" w:rsidRDefault="00596836" w:rsidP="005613E1">
      <w:pPr>
        <w:pStyle w:val="NormalWeb"/>
        <w:spacing w:before="0" w:beforeAutospacing="0" w:after="0" w:afterAutospacing="0" w:line="360" w:lineRule="auto"/>
        <w:jc w:val="both"/>
        <w:textAlignment w:val="baseline"/>
        <w:rPr>
          <w:color w:val="3E3939"/>
          <w:szCs w:val="26"/>
        </w:rPr>
      </w:pPr>
    </w:p>
    <w:p w:rsidR="00596836" w:rsidRDefault="00596836" w:rsidP="00596836">
      <w:pPr>
        <w:pStyle w:val="NormalWeb"/>
        <w:spacing w:line="360" w:lineRule="auto"/>
        <w:jc w:val="both"/>
      </w:pPr>
      <w:r>
        <w:t> This College Placements Control System can have the several advantages:</w:t>
      </w:r>
    </w:p>
    <w:p w:rsidR="00596836" w:rsidRDefault="00596836" w:rsidP="00596836">
      <w:pPr>
        <w:pStyle w:val="NormalWeb"/>
        <w:numPr>
          <w:ilvl w:val="0"/>
          <w:numId w:val="6"/>
        </w:numPr>
        <w:spacing w:line="360" w:lineRule="auto"/>
        <w:jc w:val="both"/>
      </w:pPr>
      <w:r>
        <w:t>Reduce time</w:t>
      </w:r>
    </w:p>
    <w:p w:rsidR="00596836" w:rsidRDefault="00596836" w:rsidP="00596836">
      <w:pPr>
        <w:pStyle w:val="NormalWeb"/>
        <w:numPr>
          <w:ilvl w:val="0"/>
          <w:numId w:val="6"/>
        </w:numPr>
        <w:spacing w:line="360" w:lineRule="auto"/>
        <w:jc w:val="both"/>
      </w:pPr>
      <w:r>
        <w:t>Efficient in working</w:t>
      </w:r>
    </w:p>
    <w:p w:rsidR="00596836" w:rsidRDefault="00596836" w:rsidP="00596836">
      <w:pPr>
        <w:pStyle w:val="NormalWeb"/>
        <w:numPr>
          <w:ilvl w:val="0"/>
          <w:numId w:val="6"/>
        </w:numPr>
        <w:spacing w:line="360" w:lineRule="auto"/>
        <w:jc w:val="both"/>
      </w:pPr>
      <w:r>
        <w:t>Administrator’s control on overall process.</w:t>
      </w:r>
    </w:p>
    <w:p w:rsidR="00596836" w:rsidRDefault="00596836" w:rsidP="00596836">
      <w:pPr>
        <w:pStyle w:val="NormalWeb"/>
        <w:numPr>
          <w:ilvl w:val="0"/>
          <w:numId w:val="6"/>
        </w:numPr>
        <w:spacing w:line="360" w:lineRule="auto"/>
        <w:jc w:val="both"/>
      </w:pPr>
      <w:r>
        <w:t>More Accuracy</w:t>
      </w:r>
    </w:p>
    <w:p w:rsidR="00596836" w:rsidRDefault="00596836" w:rsidP="00596836">
      <w:pPr>
        <w:pStyle w:val="NormalWeb"/>
        <w:numPr>
          <w:ilvl w:val="0"/>
          <w:numId w:val="6"/>
        </w:numPr>
        <w:spacing w:line="360" w:lineRule="auto"/>
        <w:jc w:val="both"/>
      </w:pPr>
      <w:r>
        <w:t>High Relaibility</w:t>
      </w:r>
    </w:p>
    <w:p w:rsidR="00596836" w:rsidRDefault="00596836" w:rsidP="00596836">
      <w:pPr>
        <w:pStyle w:val="NormalWeb"/>
        <w:spacing w:line="360" w:lineRule="auto"/>
        <w:jc w:val="both"/>
      </w:pPr>
      <w:r>
        <w:t> This College Placements Control System can have the several disadvantages:</w:t>
      </w:r>
    </w:p>
    <w:p w:rsidR="00596836" w:rsidRDefault="00596836" w:rsidP="00596836">
      <w:pPr>
        <w:pStyle w:val="NormalWeb"/>
        <w:numPr>
          <w:ilvl w:val="0"/>
          <w:numId w:val="7"/>
        </w:numPr>
        <w:spacing w:line="360" w:lineRule="auto"/>
        <w:jc w:val="both"/>
      </w:pPr>
      <w:r>
        <w:t>Specialized staff required</w:t>
      </w:r>
    </w:p>
    <w:p w:rsidR="00596836" w:rsidRDefault="00596836" w:rsidP="005613E1">
      <w:pPr>
        <w:pStyle w:val="NormalWeb"/>
        <w:spacing w:before="0" w:beforeAutospacing="0" w:after="0" w:afterAutospacing="0" w:line="360" w:lineRule="auto"/>
        <w:jc w:val="both"/>
        <w:textAlignment w:val="baseline"/>
        <w:rPr>
          <w:color w:val="3E3939"/>
          <w:szCs w:val="26"/>
        </w:rPr>
      </w:pPr>
    </w:p>
    <w:p w:rsidR="005613E1" w:rsidRPr="00AD2311" w:rsidRDefault="005613E1" w:rsidP="005613E1">
      <w:pPr>
        <w:spacing w:before="58"/>
        <w:ind w:left="2880"/>
        <w:rPr>
          <w:sz w:val="40"/>
          <w:szCs w:val="40"/>
        </w:rPr>
      </w:pPr>
    </w:p>
    <w:p w:rsidR="00AD2311" w:rsidRDefault="00AD2311" w:rsidP="00AD2311">
      <w:pPr>
        <w:spacing w:before="58"/>
        <w:jc w:val="both"/>
        <w:rPr>
          <w:sz w:val="36"/>
          <w:szCs w:val="36"/>
        </w:rPr>
      </w:pPr>
    </w:p>
    <w:p w:rsidR="005613E1" w:rsidRDefault="005613E1" w:rsidP="00AD2311">
      <w:pPr>
        <w:spacing w:before="58"/>
        <w:jc w:val="both"/>
        <w:rPr>
          <w:sz w:val="36"/>
          <w:szCs w:val="36"/>
        </w:rPr>
      </w:pPr>
    </w:p>
    <w:p w:rsidR="005613E1" w:rsidRDefault="005613E1" w:rsidP="00AD2311">
      <w:pPr>
        <w:spacing w:before="58"/>
        <w:jc w:val="both"/>
        <w:rPr>
          <w:sz w:val="36"/>
          <w:szCs w:val="36"/>
        </w:rPr>
      </w:pPr>
    </w:p>
    <w:p w:rsidR="005613E1" w:rsidRDefault="005613E1" w:rsidP="00AD2311">
      <w:pPr>
        <w:spacing w:before="58"/>
        <w:jc w:val="both"/>
        <w:rPr>
          <w:sz w:val="36"/>
          <w:szCs w:val="36"/>
        </w:rPr>
      </w:pPr>
    </w:p>
    <w:p w:rsidR="005613E1" w:rsidRDefault="005613E1" w:rsidP="00AD2311">
      <w:pPr>
        <w:spacing w:before="58"/>
        <w:jc w:val="both"/>
        <w:rPr>
          <w:sz w:val="36"/>
          <w:szCs w:val="36"/>
        </w:rPr>
      </w:pPr>
    </w:p>
    <w:p w:rsidR="005613E1" w:rsidRDefault="005613E1" w:rsidP="00AD2311">
      <w:pPr>
        <w:spacing w:before="58"/>
        <w:jc w:val="both"/>
        <w:rPr>
          <w:sz w:val="36"/>
          <w:szCs w:val="36"/>
        </w:rPr>
      </w:pPr>
    </w:p>
    <w:p w:rsidR="005613E1" w:rsidRDefault="005613E1" w:rsidP="005613E1">
      <w:pPr>
        <w:spacing w:line="360" w:lineRule="auto"/>
        <w:jc w:val="both"/>
        <w:rPr>
          <w:sz w:val="24"/>
          <w:szCs w:val="32"/>
        </w:rPr>
      </w:pPr>
    </w:p>
    <w:p w:rsidR="005613E1" w:rsidRPr="005613E1" w:rsidRDefault="005613E1" w:rsidP="005613E1">
      <w:pPr>
        <w:spacing w:line="360" w:lineRule="auto"/>
        <w:jc w:val="right"/>
        <w:rPr>
          <w:b/>
          <w:sz w:val="36"/>
          <w:szCs w:val="36"/>
        </w:rPr>
      </w:pPr>
      <w:r w:rsidRPr="005613E1">
        <w:rPr>
          <w:b/>
          <w:sz w:val="36"/>
          <w:szCs w:val="36"/>
        </w:rPr>
        <w:t>Cha</w:t>
      </w:r>
      <w:r w:rsidRPr="005613E1">
        <w:rPr>
          <w:b/>
          <w:spacing w:val="1"/>
          <w:sz w:val="36"/>
          <w:szCs w:val="36"/>
        </w:rPr>
        <w:t>p</w:t>
      </w:r>
      <w:r w:rsidRPr="005613E1">
        <w:rPr>
          <w:b/>
          <w:sz w:val="36"/>
          <w:szCs w:val="36"/>
        </w:rPr>
        <w:t>t</w:t>
      </w:r>
      <w:r w:rsidRPr="005613E1">
        <w:rPr>
          <w:b/>
          <w:spacing w:val="-2"/>
          <w:sz w:val="36"/>
          <w:szCs w:val="36"/>
        </w:rPr>
        <w:t>e</w:t>
      </w:r>
      <w:r w:rsidRPr="005613E1">
        <w:rPr>
          <w:b/>
          <w:sz w:val="36"/>
          <w:szCs w:val="36"/>
        </w:rPr>
        <w:t>r</w:t>
      </w:r>
      <w:r w:rsidRPr="005613E1">
        <w:rPr>
          <w:b/>
          <w:spacing w:val="-1"/>
          <w:sz w:val="36"/>
          <w:szCs w:val="36"/>
        </w:rPr>
        <w:t xml:space="preserve"> </w:t>
      </w:r>
      <w:r w:rsidR="009E06D4">
        <w:rPr>
          <w:b/>
          <w:sz w:val="36"/>
          <w:szCs w:val="36"/>
        </w:rPr>
        <w:t>4</w:t>
      </w:r>
      <w:r w:rsidRPr="005613E1">
        <w:rPr>
          <w:b/>
          <w:sz w:val="36"/>
          <w:szCs w:val="36"/>
        </w:rPr>
        <w:t xml:space="preserve"> </w:t>
      </w:r>
    </w:p>
    <w:p w:rsidR="005613E1" w:rsidRPr="005613E1" w:rsidRDefault="005613E1" w:rsidP="005613E1">
      <w:pPr>
        <w:spacing w:line="360" w:lineRule="auto"/>
        <w:jc w:val="right"/>
        <w:rPr>
          <w:sz w:val="40"/>
          <w:szCs w:val="40"/>
        </w:rPr>
      </w:pPr>
      <w:r w:rsidRPr="005613E1">
        <w:rPr>
          <w:b/>
          <w:spacing w:val="-1"/>
          <w:sz w:val="40"/>
          <w:szCs w:val="40"/>
        </w:rPr>
        <w:t>M</w:t>
      </w:r>
      <w:r>
        <w:rPr>
          <w:b/>
          <w:spacing w:val="1"/>
          <w:sz w:val="40"/>
          <w:szCs w:val="40"/>
        </w:rPr>
        <w:t>ETHODLOGY</w:t>
      </w:r>
    </w:p>
    <w:p w:rsidR="005613E1" w:rsidRDefault="005613E1" w:rsidP="005613E1">
      <w:pPr>
        <w:spacing w:line="360" w:lineRule="auto"/>
        <w:jc w:val="both"/>
        <w:rPr>
          <w:sz w:val="24"/>
          <w:szCs w:val="32"/>
        </w:rPr>
      </w:pPr>
    </w:p>
    <w:p w:rsidR="005613E1" w:rsidRDefault="005613E1" w:rsidP="005613E1">
      <w:pPr>
        <w:spacing w:line="360" w:lineRule="auto"/>
        <w:jc w:val="both"/>
        <w:rPr>
          <w:sz w:val="24"/>
          <w:szCs w:val="32"/>
        </w:rPr>
      </w:pPr>
      <w:r>
        <w:rPr>
          <w:sz w:val="24"/>
          <w:szCs w:val="32"/>
        </w:rPr>
        <w:t>In order to eliminate the drawback of</w:t>
      </w:r>
      <w:r>
        <w:rPr>
          <w:b/>
          <w:bCs/>
          <w:sz w:val="24"/>
          <w:szCs w:val="32"/>
        </w:rPr>
        <w:t xml:space="preserve"> </w:t>
      </w:r>
      <w:r>
        <w:rPr>
          <w:sz w:val="24"/>
          <w:szCs w:val="32"/>
        </w:rPr>
        <w:t>the existing system, a system has been developed due to which the organisation can manage data more easily and accurately and major aspect is it is all transparent system and all details are available to all under there priveleges with the speed of new Django Technology which ensures reliability.</w:t>
      </w:r>
    </w:p>
    <w:p w:rsidR="005613E1" w:rsidRDefault="005613E1" w:rsidP="005613E1">
      <w:pPr>
        <w:pStyle w:val="NormalWeb"/>
        <w:spacing w:before="0" w:beforeAutospacing="0" w:after="0" w:afterAutospacing="0" w:line="360" w:lineRule="auto"/>
        <w:jc w:val="both"/>
        <w:textAlignment w:val="baseline"/>
        <w:rPr>
          <w:color w:val="3E3939"/>
          <w:szCs w:val="26"/>
        </w:rPr>
      </w:pPr>
      <w:r>
        <w:rPr>
          <w:color w:val="3E3939"/>
          <w:szCs w:val="26"/>
        </w:rPr>
        <w:t>why we were still sticking to old docs files to handle the placements data , to update it whether the student is placed or not or what are basically current statics of the students.</w:t>
      </w:r>
    </w:p>
    <w:p w:rsidR="005613E1" w:rsidRDefault="005613E1" w:rsidP="005613E1">
      <w:pPr>
        <w:pStyle w:val="NormalWeb"/>
        <w:spacing w:before="0" w:beforeAutospacing="0" w:after="0" w:afterAutospacing="0" w:line="360" w:lineRule="auto"/>
        <w:jc w:val="both"/>
        <w:textAlignment w:val="baseline"/>
        <w:rPr>
          <w:color w:val="3E3939"/>
          <w:szCs w:val="26"/>
        </w:rPr>
      </w:pPr>
      <w:r>
        <w:rPr>
          <w:color w:val="3E3939"/>
          <w:szCs w:val="26"/>
        </w:rPr>
        <w:t>This can also used by students to get information regarding placements</w:t>
      </w:r>
    </w:p>
    <w:p w:rsidR="005613E1" w:rsidRDefault="005613E1" w:rsidP="00596836">
      <w:pPr>
        <w:pStyle w:val="NormalWeb"/>
        <w:spacing w:before="0" w:beforeAutospacing="0" w:after="0" w:afterAutospacing="0" w:line="360" w:lineRule="auto"/>
        <w:jc w:val="both"/>
        <w:textAlignment w:val="baseline"/>
        <w:rPr>
          <w:color w:val="3E3939"/>
          <w:szCs w:val="26"/>
        </w:rPr>
      </w:pPr>
      <w:r>
        <w:rPr>
          <w:color w:val="3E3939"/>
          <w:szCs w:val="26"/>
        </w:rPr>
        <w:t>Here one can manage and see currents ongoing statics for the placements with much more accuracy in this system which is build on really new Django Technology.</w:t>
      </w:r>
    </w:p>
    <w:p w:rsidR="00596836" w:rsidRDefault="00596836" w:rsidP="00596836">
      <w:pPr>
        <w:pStyle w:val="NormalWeb"/>
        <w:spacing w:before="0" w:beforeAutospacing="0" w:after="0" w:afterAutospacing="0" w:line="360" w:lineRule="auto"/>
        <w:jc w:val="both"/>
        <w:textAlignment w:val="baseline"/>
        <w:rPr>
          <w:color w:val="3E3939"/>
          <w:szCs w:val="26"/>
        </w:rPr>
      </w:pPr>
    </w:p>
    <w:p w:rsidR="00596836" w:rsidRDefault="00596836" w:rsidP="00596836">
      <w:pPr>
        <w:spacing w:line="360" w:lineRule="auto"/>
        <w:jc w:val="both"/>
        <w:rPr>
          <w:b/>
          <w:sz w:val="28"/>
          <w:szCs w:val="28"/>
        </w:rPr>
      </w:pPr>
      <w:r>
        <w:rPr>
          <w:b/>
          <w:sz w:val="28"/>
          <w:szCs w:val="28"/>
        </w:rPr>
        <w:t>FUNCTIONS PERFORMED BY PROJECT</w:t>
      </w:r>
    </w:p>
    <w:p w:rsidR="00596836" w:rsidRDefault="00596836" w:rsidP="00596836">
      <w:pPr>
        <w:spacing w:line="360" w:lineRule="auto"/>
        <w:jc w:val="both"/>
        <w:rPr>
          <w:b/>
          <w:sz w:val="28"/>
          <w:szCs w:val="28"/>
        </w:rPr>
      </w:pPr>
      <w:r>
        <w:rPr>
          <w:b/>
          <w:sz w:val="24"/>
          <w:szCs w:val="24"/>
        </w:rPr>
        <w:t>ADMIN:</w:t>
      </w:r>
    </w:p>
    <w:p w:rsidR="00596836" w:rsidRDefault="00596836" w:rsidP="00596836">
      <w:pPr>
        <w:spacing w:line="360" w:lineRule="auto"/>
        <w:jc w:val="both"/>
        <w:rPr>
          <w:b/>
          <w:sz w:val="24"/>
          <w:szCs w:val="24"/>
        </w:rPr>
      </w:pPr>
      <w:r>
        <w:rPr>
          <w:sz w:val="24"/>
          <w:szCs w:val="24"/>
        </w:rPr>
        <w:t>Administrator can login with his username and password.</w:t>
      </w:r>
    </w:p>
    <w:p w:rsidR="00596836" w:rsidRDefault="00596836" w:rsidP="00596836">
      <w:pPr>
        <w:spacing w:line="360" w:lineRule="auto"/>
        <w:jc w:val="both"/>
        <w:rPr>
          <w:sz w:val="24"/>
          <w:szCs w:val="24"/>
        </w:rPr>
      </w:pPr>
      <w:r>
        <w:rPr>
          <w:sz w:val="24"/>
          <w:szCs w:val="24"/>
        </w:rPr>
        <w:t>And admin menu opens.</w:t>
      </w:r>
    </w:p>
    <w:p w:rsidR="00596836" w:rsidRDefault="00596836" w:rsidP="00596836">
      <w:pPr>
        <w:spacing w:line="360" w:lineRule="auto"/>
        <w:jc w:val="both"/>
        <w:rPr>
          <w:sz w:val="24"/>
          <w:szCs w:val="24"/>
        </w:rPr>
      </w:pPr>
      <w:r>
        <w:rPr>
          <w:sz w:val="24"/>
          <w:szCs w:val="24"/>
        </w:rPr>
        <w:t>In admin menu, Admin can do the following jobs:</w:t>
      </w:r>
    </w:p>
    <w:p w:rsidR="00596836" w:rsidRDefault="00596836" w:rsidP="00596836">
      <w:pPr>
        <w:pStyle w:val="ListParagraph"/>
        <w:numPr>
          <w:ilvl w:val="0"/>
          <w:numId w:val="13"/>
        </w:numPr>
        <w:spacing w:after="200" w:line="360" w:lineRule="auto"/>
        <w:jc w:val="both"/>
        <w:rPr>
          <w:sz w:val="24"/>
          <w:szCs w:val="24"/>
        </w:rPr>
      </w:pPr>
      <w:r>
        <w:rPr>
          <w:sz w:val="24"/>
          <w:szCs w:val="24"/>
        </w:rPr>
        <w:t xml:space="preserve">User details: </w:t>
      </w:r>
    </w:p>
    <w:p w:rsidR="00596836" w:rsidRDefault="00596836" w:rsidP="00596836">
      <w:pPr>
        <w:pStyle w:val="ListParagraph"/>
        <w:numPr>
          <w:ilvl w:val="0"/>
          <w:numId w:val="14"/>
        </w:numPr>
        <w:spacing w:after="200" w:line="360" w:lineRule="auto"/>
        <w:jc w:val="both"/>
        <w:rPr>
          <w:sz w:val="24"/>
          <w:szCs w:val="24"/>
        </w:rPr>
      </w:pPr>
      <w:r>
        <w:rPr>
          <w:sz w:val="24"/>
          <w:szCs w:val="24"/>
        </w:rPr>
        <w:t>Can see all the users</w:t>
      </w:r>
    </w:p>
    <w:p w:rsidR="00596836" w:rsidRDefault="00596836" w:rsidP="00596836">
      <w:pPr>
        <w:pStyle w:val="ListParagraph"/>
        <w:numPr>
          <w:ilvl w:val="0"/>
          <w:numId w:val="14"/>
        </w:numPr>
        <w:spacing w:after="200" w:line="360" w:lineRule="auto"/>
        <w:jc w:val="both"/>
        <w:rPr>
          <w:sz w:val="24"/>
          <w:szCs w:val="24"/>
        </w:rPr>
      </w:pPr>
      <w:r>
        <w:rPr>
          <w:sz w:val="24"/>
          <w:szCs w:val="24"/>
        </w:rPr>
        <w:t>Delete the user</w:t>
      </w:r>
    </w:p>
    <w:p w:rsidR="00596836" w:rsidRDefault="00596836" w:rsidP="00596836">
      <w:pPr>
        <w:pStyle w:val="ListParagraph"/>
        <w:numPr>
          <w:ilvl w:val="0"/>
          <w:numId w:val="13"/>
        </w:numPr>
        <w:spacing w:after="200" w:line="360" w:lineRule="auto"/>
        <w:jc w:val="both"/>
        <w:rPr>
          <w:sz w:val="24"/>
          <w:szCs w:val="24"/>
        </w:rPr>
      </w:pPr>
      <w:r>
        <w:rPr>
          <w:sz w:val="24"/>
          <w:szCs w:val="24"/>
        </w:rPr>
        <w:t>Candidate Details:</w:t>
      </w:r>
    </w:p>
    <w:p w:rsidR="00596836" w:rsidRDefault="00596836" w:rsidP="00596836">
      <w:pPr>
        <w:pStyle w:val="ListParagraph"/>
        <w:numPr>
          <w:ilvl w:val="0"/>
          <w:numId w:val="15"/>
        </w:numPr>
        <w:spacing w:after="200" w:line="360" w:lineRule="auto"/>
        <w:jc w:val="both"/>
        <w:rPr>
          <w:sz w:val="24"/>
          <w:szCs w:val="24"/>
        </w:rPr>
      </w:pPr>
      <w:r>
        <w:rPr>
          <w:sz w:val="24"/>
          <w:szCs w:val="24"/>
        </w:rPr>
        <w:t>Can delete the candidate</w:t>
      </w:r>
    </w:p>
    <w:p w:rsidR="00596836" w:rsidRDefault="00596836" w:rsidP="00596836">
      <w:pPr>
        <w:pStyle w:val="ListParagraph"/>
        <w:numPr>
          <w:ilvl w:val="0"/>
          <w:numId w:val="15"/>
        </w:numPr>
        <w:spacing w:after="200" w:line="360" w:lineRule="auto"/>
        <w:jc w:val="both"/>
        <w:rPr>
          <w:sz w:val="24"/>
          <w:szCs w:val="24"/>
        </w:rPr>
      </w:pPr>
      <w:r>
        <w:rPr>
          <w:sz w:val="24"/>
          <w:szCs w:val="24"/>
        </w:rPr>
        <w:t>Can approve the candidate</w:t>
      </w:r>
    </w:p>
    <w:p w:rsidR="00596836" w:rsidRPr="00596836" w:rsidRDefault="00596836" w:rsidP="00596836">
      <w:pPr>
        <w:pStyle w:val="ListParagraph"/>
        <w:numPr>
          <w:ilvl w:val="0"/>
          <w:numId w:val="15"/>
        </w:numPr>
        <w:spacing w:after="200" w:line="360" w:lineRule="auto"/>
        <w:jc w:val="both"/>
        <w:rPr>
          <w:sz w:val="24"/>
          <w:szCs w:val="24"/>
        </w:rPr>
      </w:pPr>
      <w:r>
        <w:rPr>
          <w:sz w:val="24"/>
          <w:szCs w:val="24"/>
        </w:rPr>
        <w:t xml:space="preserve">Can see all the candidate details </w:t>
      </w:r>
    </w:p>
    <w:p w:rsidR="00596836" w:rsidRDefault="00596836" w:rsidP="00596836">
      <w:pPr>
        <w:spacing w:line="360" w:lineRule="auto"/>
        <w:jc w:val="both"/>
        <w:rPr>
          <w:sz w:val="24"/>
          <w:szCs w:val="24"/>
        </w:rPr>
      </w:pPr>
      <w:r>
        <w:rPr>
          <w:b/>
          <w:sz w:val="24"/>
          <w:szCs w:val="24"/>
        </w:rPr>
        <w:t>USER</w:t>
      </w:r>
      <w:r>
        <w:rPr>
          <w:sz w:val="24"/>
          <w:szCs w:val="24"/>
        </w:rPr>
        <w:t xml:space="preserve">: </w:t>
      </w:r>
    </w:p>
    <w:p w:rsidR="00596836" w:rsidRDefault="00596836" w:rsidP="00596836">
      <w:pPr>
        <w:spacing w:line="360" w:lineRule="auto"/>
        <w:jc w:val="both"/>
        <w:rPr>
          <w:sz w:val="24"/>
          <w:szCs w:val="24"/>
        </w:rPr>
      </w:pPr>
      <w:r>
        <w:rPr>
          <w:sz w:val="24"/>
          <w:szCs w:val="24"/>
        </w:rPr>
        <w:t xml:space="preserve">Users can create their account and can be sign up with their username and password </w:t>
      </w:r>
    </w:p>
    <w:p w:rsidR="00596836" w:rsidRDefault="00596836" w:rsidP="00596836">
      <w:pPr>
        <w:spacing w:line="360" w:lineRule="auto"/>
        <w:jc w:val="both"/>
        <w:rPr>
          <w:sz w:val="24"/>
          <w:szCs w:val="24"/>
        </w:rPr>
      </w:pPr>
      <w:r>
        <w:rPr>
          <w:sz w:val="24"/>
          <w:szCs w:val="24"/>
        </w:rPr>
        <w:t>In user menu, user can do the following jobs:</w:t>
      </w:r>
    </w:p>
    <w:p w:rsidR="00596836" w:rsidRDefault="00596836" w:rsidP="00596836">
      <w:pPr>
        <w:pStyle w:val="ListParagraph"/>
        <w:numPr>
          <w:ilvl w:val="0"/>
          <w:numId w:val="13"/>
        </w:numPr>
        <w:spacing w:after="200" w:line="360" w:lineRule="auto"/>
        <w:jc w:val="both"/>
        <w:rPr>
          <w:sz w:val="24"/>
          <w:szCs w:val="24"/>
        </w:rPr>
      </w:pPr>
      <w:r>
        <w:rPr>
          <w:sz w:val="24"/>
          <w:szCs w:val="24"/>
        </w:rPr>
        <w:t>Create new username</w:t>
      </w:r>
    </w:p>
    <w:p w:rsidR="00596836" w:rsidRPr="00596836" w:rsidRDefault="00596836" w:rsidP="00596836">
      <w:pPr>
        <w:pStyle w:val="ListParagraph"/>
        <w:numPr>
          <w:ilvl w:val="0"/>
          <w:numId w:val="13"/>
        </w:numPr>
        <w:spacing w:after="200" w:line="360" w:lineRule="auto"/>
        <w:jc w:val="both"/>
        <w:rPr>
          <w:sz w:val="24"/>
          <w:szCs w:val="24"/>
        </w:rPr>
      </w:pPr>
      <w:r>
        <w:rPr>
          <w:sz w:val="24"/>
          <w:szCs w:val="24"/>
        </w:rPr>
        <w:t xml:space="preserve">Candidate details: </w:t>
      </w:r>
    </w:p>
    <w:p w:rsidR="00596836" w:rsidRDefault="009E06D4" w:rsidP="00596836">
      <w:pPr>
        <w:tabs>
          <w:tab w:val="left" w:pos="3705"/>
          <w:tab w:val="right" w:pos="9580"/>
        </w:tabs>
        <w:spacing w:before="48"/>
        <w:rPr>
          <w:sz w:val="36"/>
          <w:szCs w:val="36"/>
        </w:rPr>
      </w:pPr>
      <w:r>
        <w:rPr>
          <w:b/>
          <w:spacing w:val="-3"/>
          <w:sz w:val="36"/>
          <w:szCs w:val="36"/>
        </w:rPr>
        <w:lastRenderedPageBreak/>
        <w:t xml:space="preserve">                       </w:t>
      </w:r>
      <w:r w:rsidR="00596836" w:rsidRPr="00596836">
        <w:rPr>
          <w:b/>
          <w:spacing w:val="-3"/>
          <w:sz w:val="36"/>
          <w:szCs w:val="36"/>
        </w:rPr>
        <w:t>F</w:t>
      </w:r>
      <w:r w:rsidR="00596836" w:rsidRPr="00596836">
        <w:rPr>
          <w:b/>
          <w:sz w:val="36"/>
          <w:szCs w:val="36"/>
        </w:rPr>
        <w:t>a</w:t>
      </w:r>
      <w:r w:rsidR="00596836" w:rsidRPr="00596836">
        <w:rPr>
          <w:b/>
          <w:spacing w:val="-1"/>
          <w:sz w:val="36"/>
          <w:szCs w:val="36"/>
        </w:rPr>
        <w:t>c</w:t>
      </w:r>
      <w:r w:rsidR="00596836" w:rsidRPr="00596836">
        <w:rPr>
          <w:b/>
          <w:sz w:val="36"/>
          <w:szCs w:val="36"/>
        </w:rPr>
        <w:t>i</w:t>
      </w:r>
      <w:r w:rsidR="00596836" w:rsidRPr="00596836">
        <w:rPr>
          <w:b/>
          <w:spacing w:val="1"/>
          <w:sz w:val="36"/>
          <w:szCs w:val="36"/>
        </w:rPr>
        <w:t>l</w:t>
      </w:r>
      <w:r w:rsidR="00596836" w:rsidRPr="00596836">
        <w:rPr>
          <w:b/>
          <w:sz w:val="36"/>
          <w:szCs w:val="36"/>
        </w:rPr>
        <w:t>ities</w:t>
      </w:r>
      <w:r w:rsidR="00596836" w:rsidRPr="00596836">
        <w:rPr>
          <w:b/>
          <w:spacing w:val="2"/>
          <w:sz w:val="36"/>
          <w:szCs w:val="36"/>
        </w:rPr>
        <w:t xml:space="preserve"> </w:t>
      </w:r>
      <w:r w:rsidR="00596836" w:rsidRPr="00596836">
        <w:rPr>
          <w:b/>
          <w:spacing w:val="-1"/>
          <w:sz w:val="36"/>
          <w:szCs w:val="36"/>
        </w:rPr>
        <w:t>re</w:t>
      </w:r>
      <w:r w:rsidR="00596836" w:rsidRPr="00596836">
        <w:rPr>
          <w:b/>
          <w:spacing w:val="1"/>
          <w:sz w:val="36"/>
          <w:szCs w:val="36"/>
        </w:rPr>
        <w:t>qu</w:t>
      </w:r>
      <w:r w:rsidR="00596836" w:rsidRPr="00596836">
        <w:rPr>
          <w:b/>
          <w:sz w:val="36"/>
          <w:szCs w:val="36"/>
        </w:rPr>
        <w:t>ir</w:t>
      </w:r>
      <w:r w:rsidR="00596836" w:rsidRPr="00596836">
        <w:rPr>
          <w:b/>
          <w:spacing w:val="-1"/>
          <w:sz w:val="36"/>
          <w:szCs w:val="36"/>
        </w:rPr>
        <w:t>e</w:t>
      </w:r>
      <w:r w:rsidR="00596836" w:rsidRPr="00596836">
        <w:rPr>
          <w:b/>
          <w:sz w:val="36"/>
          <w:szCs w:val="36"/>
        </w:rPr>
        <w:t>d</w:t>
      </w:r>
      <w:r w:rsidR="00596836" w:rsidRPr="00596836">
        <w:rPr>
          <w:b/>
          <w:spacing w:val="1"/>
          <w:sz w:val="36"/>
          <w:szCs w:val="36"/>
        </w:rPr>
        <w:t xml:space="preserve"> f</w:t>
      </w:r>
      <w:r w:rsidR="00596836" w:rsidRPr="00596836">
        <w:rPr>
          <w:b/>
          <w:sz w:val="36"/>
          <w:szCs w:val="36"/>
        </w:rPr>
        <w:t>or</w:t>
      </w:r>
      <w:r w:rsidR="00596836" w:rsidRPr="00596836">
        <w:rPr>
          <w:b/>
          <w:spacing w:val="-1"/>
          <w:sz w:val="36"/>
          <w:szCs w:val="36"/>
        </w:rPr>
        <w:t xml:space="preserve"> </w:t>
      </w:r>
      <w:r w:rsidR="00596836" w:rsidRPr="00596836">
        <w:rPr>
          <w:b/>
          <w:spacing w:val="1"/>
          <w:sz w:val="36"/>
          <w:szCs w:val="36"/>
        </w:rPr>
        <w:t>p</w:t>
      </w:r>
      <w:r w:rsidR="00596836" w:rsidRPr="00596836">
        <w:rPr>
          <w:b/>
          <w:spacing w:val="-1"/>
          <w:sz w:val="36"/>
          <w:szCs w:val="36"/>
        </w:rPr>
        <w:t>r</w:t>
      </w:r>
      <w:r w:rsidR="00596836" w:rsidRPr="00596836">
        <w:rPr>
          <w:b/>
          <w:sz w:val="36"/>
          <w:szCs w:val="36"/>
        </w:rPr>
        <w:t>o</w:t>
      </w:r>
      <w:r w:rsidR="00596836" w:rsidRPr="00596836">
        <w:rPr>
          <w:b/>
          <w:spacing w:val="1"/>
          <w:sz w:val="36"/>
          <w:szCs w:val="36"/>
        </w:rPr>
        <w:t>p</w:t>
      </w:r>
      <w:r w:rsidR="00596836" w:rsidRPr="00596836">
        <w:rPr>
          <w:b/>
          <w:sz w:val="36"/>
          <w:szCs w:val="36"/>
        </w:rPr>
        <w:t xml:space="preserve">osed </w:t>
      </w:r>
      <w:r w:rsidR="00596836" w:rsidRPr="00596836">
        <w:rPr>
          <w:b/>
          <w:spacing w:val="2"/>
          <w:sz w:val="36"/>
          <w:szCs w:val="36"/>
        </w:rPr>
        <w:t>w</w:t>
      </w:r>
      <w:r w:rsidR="00596836" w:rsidRPr="00596836">
        <w:rPr>
          <w:b/>
          <w:sz w:val="36"/>
          <w:szCs w:val="36"/>
        </w:rPr>
        <w:t>o</w:t>
      </w:r>
      <w:r w:rsidR="00596836" w:rsidRPr="00596836">
        <w:rPr>
          <w:b/>
          <w:spacing w:val="-1"/>
          <w:sz w:val="36"/>
          <w:szCs w:val="36"/>
        </w:rPr>
        <w:t>r</w:t>
      </w:r>
      <w:r w:rsidR="00596836" w:rsidRPr="00596836">
        <w:rPr>
          <w:b/>
          <w:sz w:val="36"/>
          <w:szCs w:val="36"/>
        </w:rPr>
        <w:t>k</w:t>
      </w:r>
    </w:p>
    <w:p w:rsidR="00596836" w:rsidRDefault="00596836" w:rsidP="00596836">
      <w:pPr>
        <w:tabs>
          <w:tab w:val="left" w:pos="3705"/>
          <w:tab w:val="right" w:pos="9580"/>
        </w:tabs>
        <w:spacing w:before="48"/>
        <w:rPr>
          <w:sz w:val="36"/>
          <w:szCs w:val="36"/>
        </w:rPr>
      </w:pPr>
    </w:p>
    <w:p w:rsidR="00596836" w:rsidRDefault="00596836" w:rsidP="00596836">
      <w:pPr>
        <w:tabs>
          <w:tab w:val="left" w:pos="3705"/>
          <w:tab w:val="right" w:pos="9580"/>
        </w:tabs>
        <w:spacing w:before="48"/>
        <w:rPr>
          <w:sz w:val="36"/>
          <w:szCs w:val="36"/>
        </w:rPr>
      </w:pPr>
    </w:p>
    <w:p w:rsidR="00596836" w:rsidRDefault="00596836" w:rsidP="00596836">
      <w:pPr>
        <w:pStyle w:val="ListParagraph"/>
        <w:numPr>
          <w:ilvl w:val="0"/>
          <w:numId w:val="12"/>
        </w:numPr>
        <w:tabs>
          <w:tab w:val="left" w:pos="3705"/>
          <w:tab w:val="right" w:pos="9580"/>
        </w:tabs>
        <w:spacing w:before="48"/>
        <w:rPr>
          <w:sz w:val="24"/>
          <w:szCs w:val="24"/>
        </w:rPr>
      </w:pPr>
      <w:r>
        <w:rPr>
          <w:sz w:val="24"/>
          <w:szCs w:val="24"/>
        </w:rPr>
        <w:t>PYTHON</w:t>
      </w:r>
    </w:p>
    <w:p w:rsidR="00596836" w:rsidRDefault="00596836" w:rsidP="00596836">
      <w:pPr>
        <w:pStyle w:val="ListParagraph"/>
        <w:tabs>
          <w:tab w:val="left" w:pos="3705"/>
          <w:tab w:val="right" w:pos="9580"/>
        </w:tabs>
        <w:spacing w:before="48"/>
        <w:ind w:left="360"/>
        <w:rPr>
          <w:sz w:val="24"/>
          <w:szCs w:val="24"/>
        </w:rPr>
      </w:pPr>
    </w:p>
    <w:p w:rsidR="00596836" w:rsidRDefault="00596836" w:rsidP="00596836">
      <w:pPr>
        <w:pStyle w:val="ListParagraph"/>
        <w:numPr>
          <w:ilvl w:val="0"/>
          <w:numId w:val="12"/>
        </w:numPr>
        <w:tabs>
          <w:tab w:val="left" w:pos="3705"/>
          <w:tab w:val="right" w:pos="9580"/>
        </w:tabs>
        <w:spacing w:before="48"/>
        <w:rPr>
          <w:sz w:val="24"/>
          <w:szCs w:val="24"/>
        </w:rPr>
      </w:pPr>
      <w:r>
        <w:rPr>
          <w:sz w:val="24"/>
          <w:szCs w:val="24"/>
        </w:rPr>
        <w:t>ATOM IDE</w:t>
      </w:r>
    </w:p>
    <w:p w:rsidR="00596836" w:rsidRDefault="00596836" w:rsidP="00596836">
      <w:pPr>
        <w:pStyle w:val="ListParagraph"/>
        <w:tabs>
          <w:tab w:val="left" w:pos="3705"/>
          <w:tab w:val="right" w:pos="9580"/>
        </w:tabs>
        <w:spacing w:before="48"/>
        <w:ind w:left="360"/>
        <w:rPr>
          <w:sz w:val="24"/>
          <w:szCs w:val="24"/>
        </w:rPr>
      </w:pPr>
    </w:p>
    <w:p w:rsidR="00596836" w:rsidRDefault="00596836" w:rsidP="00596836">
      <w:pPr>
        <w:pStyle w:val="ListParagraph"/>
        <w:numPr>
          <w:ilvl w:val="0"/>
          <w:numId w:val="12"/>
        </w:numPr>
        <w:tabs>
          <w:tab w:val="left" w:pos="3705"/>
          <w:tab w:val="right" w:pos="9580"/>
        </w:tabs>
        <w:spacing w:before="48"/>
        <w:rPr>
          <w:sz w:val="24"/>
          <w:szCs w:val="24"/>
        </w:rPr>
      </w:pPr>
      <w:r>
        <w:rPr>
          <w:sz w:val="24"/>
          <w:szCs w:val="24"/>
        </w:rPr>
        <w:t>DJANGO FRAMEWORK</w:t>
      </w:r>
    </w:p>
    <w:p w:rsidR="00596836" w:rsidRPr="00596836" w:rsidRDefault="00596836" w:rsidP="00596836">
      <w:pPr>
        <w:tabs>
          <w:tab w:val="left" w:pos="3705"/>
          <w:tab w:val="right" w:pos="9580"/>
        </w:tabs>
        <w:spacing w:before="48"/>
        <w:rPr>
          <w:sz w:val="24"/>
          <w:szCs w:val="24"/>
        </w:rPr>
      </w:pPr>
    </w:p>
    <w:p w:rsidR="00596836" w:rsidRPr="00596836" w:rsidRDefault="00596836" w:rsidP="00596836">
      <w:pPr>
        <w:pStyle w:val="ListParagraph"/>
        <w:numPr>
          <w:ilvl w:val="0"/>
          <w:numId w:val="12"/>
        </w:numPr>
        <w:tabs>
          <w:tab w:val="left" w:pos="3705"/>
          <w:tab w:val="right" w:pos="9580"/>
        </w:tabs>
        <w:spacing w:before="48"/>
        <w:rPr>
          <w:sz w:val="24"/>
          <w:szCs w:val="24"/>
        </w:rPr>
      </w:pPr>
      <w:r>
        <w:rPr>
          <w:sz w:val="24"/>
          <w:szCs w:val="24"/>
        </w:rPr>
        <w:t>BROWSER</w:t>
      </w:r>
    </w:p>
    <w:p w:rsidR="00596836" w:rsidRPr="00CB4F02" w:rsidRDefault="00596836" w:rsidP="00596836">
      <w:pPr>
        <w:tabs>
          <w:tab w:val="left" w:pos="8730"/>
        </w:tabs>
        <w:spacing w:before="48"/>
        <w:rPr>
          <w:sz w:val="36"/>
          <w:szCs w:val="36"/>
        </w:rPr>
        <w:sectPr w:rsidR="00596836" w:rsidRPr="00CB4F02">
          <w:type w:val="continuous"/>
          <w:pgSz w:w="12240" w:h="15840"/>
          <w:pgMar w:top="1380" w:right="1320" w:bottom="280" w:left="1340" w:header="720" w:footer="720" w:gutter="0"/>
          <w:cols w:space="720"/>
        </w:sectPr>
      </w:pPr>
      <w:r>
        <w:rPr>
          <w:sz w:val="36"/>
          <w:szCs w:val="36"/>
        </w:rPr>
        <w:tab/>
      </w:r>
    </w:p>
    <w:p w:rsidR="00B03B25" w:rsidRDefault="0095609F">
      <w:pPr>
        <w:spacing w:before="57"/>
        <w:ind w:left="3659" w:right="3683"/>
        <w:jc w:val="center"/>
        <w:rPr>
          <w:sz w:val="32"/>
          <w:szCs w:val="32"/>
        </w:rPr>
      </w:pPr>
      <w:r>
        <w:rPr>
          <w:b/>
          <w:w w:val="99"/>
          <w:sz w:val="32"/>
          <w:szCs w:val="32"/>
        </w:rPr>
        <w:lastRenderedPageBreak/>
        <w:t>REFER</w:t>
      </w:r>
      <w:r>
        <w:rPr>
          <w:b/>
          <w:spacing w:val="1"/>
          <w:w w:val="99"/>
          <w:sz w:val="32"/>
          <w:szCs w:val="32"/>
        </w:rPr>
        <w:t>E</w:t>
      </w:r>
      <w:r>
        <w:rPr>
          <w:b/>
          <w:w w:val="99"/>
          <w:sz w:val="32"/>
          <w:szCs w:val="32"/>
        </w:rPr>
        <w:t>NC</w:t>
      </w:r>
      <w:r>
        <w:rPr>
          <w:b/>
          <w:spacing w:val="3"/>
          <w:w w:val="99"/>
          <w:sz w:val="32"/>
          <w:szCs w:val="32"/>
        </w:rPr>
        <w:t>E</w:t>
      </w:r>
      <w:r>
        <w:rPr>
          <w:b/>
          <w:w w:val="99"/>
          <w:sz w:val="32"/>
          <w:szCs w:val="32"/>
        </w:rPr>
        <w:t>S</w:t>
      </w:r>
    </w:p>
    <w:p w:rsidR="00B03B25" w:rsidRDefault="00B03B25">
      <w:pPr>
        <w:spacing w:before="2" w:line="180" w:lineRule="exact"/>
        <w:rPr>
          <w:sz w:val="18"/>
          <w:szCs w:val="18"/>
        </w:rPr>
      </w:pPr>
    </w:p>
    <w:p w:rsidR="00EB4EAA" w:rsidRDefault="00EB4EAA" w:rsidP="00EB4EAA">
      <w:pPr>
        <w:rPr>
          <w:sz w:val="24"/>
          <w:szCs w:val="24"/>
        </w:rPr>
      </w:pPr>
      <w:r>
        <w:rPr>
          <w:sz w:val="24"/>
          <w:szCs w:val="24"/>
        </w:rPr>
        <w:t>I have referred some books and have also sought help from various websites during the course of the project. The books and websites referred are as follows:</w:t>
      </w:r>
    </w:p>
    <w:p w:rsidR="00EB4EAA" w:rsidRDefault="00EB4EAA" w:rsidP="00EB4EAA">
      <w:pPr>
        <w:rPr>
          <w:sz w:val="24"/>
          <w:szCs w:val="24"/>
        </w:rPr>
      </w:pPr>
    </w:p>
    <w:p w:rsidR="00EB4EAA" w:rsidRDefault="00EB4EAA" w:rsidP="00EB4EAA">
      <w:pPr>
        <w:pStyle w:val="ListParagraph"/>
        <w:numPr>
          <w:ilvl w:val="0"/>
          <w:numId w:val="17"/>
        </w:numPr>
        <w:spacing w:after="160" w:line="256" w:lineRule="auto"/>
        <w:rPr>
          <w:b/>
          <w:sz w:val="24"/>
          <w:szCs w:val="24"/>
        </w:rPr>
      </w:pPr>
      <w:r>
        <w:rPr>
          <w:b/>
          <w:sz w:val="24"/>
          <w:szCs w:val="24"/>
        </w:rPr>
        <w:t>Websites</w:t>
      </w:r>
    </w:p>
    <w:p w:rsidR="00EB4EAA" w:rsidRDefault="00EB4EAA" w:rsidP="00EB4EAA">
      <w:pPr>
        <w:pStyle w:val="ListParagraph"/>
        <w:numPr>
          <w:ilvl w:val="0"/>
          <w:numId w:val="18"/>
        </w:numPr>
        <w:spacing w:after="160" w:line="256" w:lineRule="auto"/>
        <w:rPr>
          <w:sz w:val="24"/>
          <w:szCs w:val="24"/>
        </w:rPr>
      </w:pPr>
      <w:r w:rsidRPr="00EB4EAA">
        <w:rPr>
          <w:rFonts w:eastAsiaTheme="majorEastAsia"/>
          <w:sz w:val="24"/>
          <w:szCs w:val="24"/>
        </w:rPr>
        <w:t>www.tutorialpoint.com</w:t>
      </w:r>
    </w:p>
    <w:p w:rsidR="00EB4EAA" w:rsidRDefault="00EB4EAA" w:rsidP="00EB4EAA">
      <w:pPr>
        <w:pStyle w:val="ListParagraph"/>
        <w:numPr>
          <w:ilvl w:val="0"/>
          <w:numId w:val="18"/>
        </w:numPr>
        <w:spacing w:after="160" w:line="256" w:lineRule="auto"/>
        <w:rPr>
          <w:sz w:val="24"/>
          <w:szCs w:val="24"/>
        </w:rPr>
      </w:pPr>
      <w:r w:rsidRPr="00EB4EAA">
        <w:rPr>
          <w:rFonts w:eastAsiaTheme="majorEastAsia"/>
          <w:sz w:val="24"/>
          <w:szCs w:val="24"/>
        </w:rPr>
        <w:t>www.youtube.com</w:t>
      </w:r>
    </w:p>
    <w:p w:rsidR="00EB4EAA" w:rsidRDefault="00EB4EAA" w:rsidP="00EB4EAA">
      <w:pPr>
        <w:pStyle w:val="ListParagraph"/>
        <w:numPr>
          <w:ilvl w:val="0"/>
          <w:numId w:val="18"/>
        </w:numPr>
        <w:spacing w:after="160" w:line="256" w:lineRule="auto"/>
        <w:rPr>
          <w:b/>
          <w:sz w:val="24"/>
          <w:szCs w:val="24"/>
        </w:rPr>
      </w:pPr>
      <w:r w:rsidRPr="00EB4EAA">
        <w:rPr>
          <w:rFonts w:eastAsiaTheme="majorEastAsia"/>
          <w:sz w:val="24"/>
          <w:szCs w:val="24"/>
        </w:rPr>
        <w:t>www.javaTpoint.com</w:t>
      </w:r>
    </w:p>
    <w:p w:rsidR="00EB4EAA" w:rsidRDefault="00EB4EAA" w:rsidP="00EB4EAA">
      <w:pPr>
        <w:pStyle w:val="ListParagraph"/>
        <w:numPr>
          <w:ilvl w:val="0"/>
          <w:numId w:val="18"/>
        </w:numPr>
        <w:spacing w:after="160" w:line="256" w:lineRule="auto"/>
        <w:rPr>
          <w:b/>
          <w:sz w:val="24"/>
          <w:szCs w:val="24"/>
        </w:rPr>
      </w:pPr>
      <w:r>
        <w:rPr>
          <w:sz w:val="24"/>
          <w:szCs w:val="24"/>
        </w:rPr>
        <w:t>Udemy.com</w:t>
      </w:r>
    </w:p>
    <w:p w:rsidR="00B03B25" w:rsidRDefault="00B03B25">
      <w:pPr>
        <w:spacing w:before="74" w:line="359" w:lineRule="auto"/>
        <w:ind w:left="100" w:right="60"/>
        <w:jc w:val="both"/>
        <w:rPr>
          <w:sz w:val="24"/>
          <w:szCs w:val="24"/>
        </w:rPr>
      </w:pPr>
    </w:p>
    <w:p w:rsidR="00EB4EAA" w:rsidRDefault="00EB4EAA" w:rsidP="00EB4EAA">
      <w:pPr>
        <w:spacing w:before="74" w:line="359" w:lineRule="auto"/>
        <w:ind w:right="60"/>
        <w:jc w:val="both"/>
        <w:rPr>
          <w:sz w:val="24"/>
          <w:szCs w:val="24"/>
        </w:rPr>
        <w:sectPr w:rsidR="00EB4EAA">
          <w:pgSz w:w="12240" w:h="15840"/>
          <w:pgMar w:top="1360" w:right="1340" w:bottom="280" w:left="1340" w:header="720" w:footer="720" w:gutter="0"/>
          <w:cols w:space="720"/>
        </w:sectPr>
      </w:pPr>
      <w:bookmarkStart w:id="0" w:name="_GoBack"/>
      <w:bookmarkEnd w:id="0"/>
    </w:p>
    <w:p w:rsidR="00B03B25" w:rsidRDefault="00B03B25" w:rsidP="00EB4EAA">
      <w:pPr>
        <w:tabs>
          <w:tab w:val="left" w:pos="1300"/>
        </w:tabs>
        <w:spacing w:before="7" w:line="359" w:lineRule="auto"/>
        <w:ind w:right="788"/>
        <w:rPr>
          <w:sz w:val="24"/>
          <w:szCs w:val="24"/>
        </w:rPr>
      </w:pPr>
    </w:p>
    <w:sectPr w:rsidR="00B03B25" w:rsidSect="00B03B25">
      <w:pgSz w:w="12240" w:h="15840"/>
      <w:pgMar w:top="1380" w:right="1320" w:bottom="280" w:left="1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A7A" w:rsidRDefault="00977A7A" w:rsidP="00554609">
      <w:r>
        <w:separator/>
      </w:r>
    </w:p>
  </w:endnote>
  <w:endnote w:type="continuationSeparator" w:id="0">
    <w:p w:rsidR="00977A7A" w:rsidRDefault="00977A7A" w:rsidP="00554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A7A" w:rsidRDefault="00977A7A" w:rsidP="00554609">
      <w:r>
        <w:separator/>
      </w:r>
    </w:p>
  </w:footnote>
  <w:footnote w:type="continuationSeparator" w:id="0">
    <w:p w:rsidR="00977A7A" w:rsidRDefault="00977A7A" w:rsidP="005546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6492"/>
    <w:multiLevelType w:val="hybridMultilevel"/>
    <w:tmpl w:val="1648274C"/>
    <w:lvl w:ilvl="0" w:tplc="DEC81F7A">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03410F69"/>
    <w:multiLevelType w:val="hybridMultilevel"/>
    <w:tmpl w:val="E56CE32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15:restartNumberingAfterBreak="0">
    <w:nsid w:val="034C1BE6"/>
    <w:multiLevelType w:val="hybridMultilevel"/>
    <w:tmpl w:val="D59C8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E73DE1"/>
    <w:multiLevelType w:val="hybridMultilevel"/>
    <w:tmpl w:val="5F383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DB934F5"/>
    <w:multiLevelType w:val="hybridMultilevel"/>
    <w:tmpl w:val="94BC6C18"/>
    <w:lvl w:ilvl="0" w:tplc="D5F016F4">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111A50FA"/>
    <w:multiLevelType w:val="hybridMultilevel"/>
    <w:tmpl w:val="8E7CC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59689D"/>
    <w:multiLevelType w:val="hybridMultilevel"/>
    <w:tmpl w:val="5CF48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3804C70"/>
    <w:multiLevelType w:val="hybridMultilevel"/>
    <w:tmpl w:val="F21254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20145782"/>
    <w:multiLevelType w:val="hybridMultilevel"/>
    <w:tmpl w:val="9B02302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15:restartNumberingAfterBreak="0">
    <w:nsid w:val="29514B97"/>
    <w:multiLevelType w:val="multilevel"/>
    <w:tmpl w:val="563A81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0C16743"/>
    <w:multiLevelType w:val="hybridMultilevel"/>
    <w:tmpl w:val="287EBC88"/>
    <w:lvl w:ilvl="0" w:tplc="04090001">
      <w:start w:val="1"/>
      <w:numFmt w:val="bullet"/>
      <w:lvlText w:val=""/>
      <w:lvlJc w:val="left"/>
      <w:pPr>
        <w:ind w:left="1070" w:hanging="360"/>
      </w:pPr>
      <w:rPr>
        <w:rFonts w:ascii="Symbol" w:hAnsi="Symbol" w:hint="default"/>
      </w:rPr>
    </w:lvl>
    <w:lvl w:ilvl="1" w:tplc="04090001">
      <w:start w:val="1"/>
      <w:numFmt w:val="bullet"/>
      <w:lvlText w:val=""/>
      <w:lvlJc w:val="left"/>
      <w:pPr>
        <w:ind w:left="2629"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1" w15:restartNumberingAfterBreak="0">
    <w:nsid w:val="437B07DC"/>
    <w:multiLevelType w:val="multilevel"/>
    <w:tmpl w:val="49ACCD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CB8668C"/>
    <w:multiLevelType w:val="hybridMultilevel"/>
    <w:tmpl w:val="E90C3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1F6924"/>
    <w:multiLevelType w:val="hybridMultilevel"/>
    <w:tmpl w:val="98E4D270"/>
    <w:lvl w:ilvl="0" w:tplc="04090001">
      <w:start w:val="1"/>
      <w:numFmt w:val="bullet"/>
      <w:lvlText w:val=""/>
      <w:lvlJc w:val="left"/>
      <w:pPr>
        <w:ind w:left="789" w:hanging="360"/>
      </w:pPr>
      <w:rPr>
        <w:rFonts w:ascii="Symbol" w:hAnsi="Symbol" w:hint="default"/>
      </w:rPr>
    </w:lvl>
    <w:lvl w:ilvl="1" w:tplc="04090003">
      <w:start w:val="1"/>
      <w:numFmt w:val="bullet"/>
      <w:lvlText w:val="o"/>
      <w:lvlJc w:val="left"/>
      <w:pPr>
        <w:ind w:left="1509" w:hanging="360"/>
      </w:pPr>
      <w:rPr>
        <w:rFonts w:ascii="Courier New" w:hAnsi="Courier New" w:cs="Courier New" w:hint="default"/>
      </w:rPr>
    </w:lvl>
    <w:lvl w:ilvl="2" w:tplc="04090005">
      <w:start w:val="1"/>
      <w:numFmt w:val="bullet"/>
      <w:lvlText w:val=""/>
      <w:lvlJc w:val="left"/>
      <w:pPr>
        <w:ind w:left="2229" w:hanging="360"/>
      </w:pPr>
      <w:rPr>
        <w:rFonts w:ascii="Wingdings" w:hAnsi="Wingdings" w:hint="default"/>
      </w:rPr>
    </w:lvl>
    <w:lvl w:ilvl="3" w:tplc="04090001">
      <w:start w:val="1"/>
      <w:numFmt w:val="bullet"/>
      <w:lvlText w:val=""/>
      <w:lvlJc w:val="left"/>
      <w:pPr>
        <w:ind w:left="2949" w:hanging="360"/>
      </w:pPr>
      <w:rPr>
        <w:rFonts w:ascii="Symbol" w:hAnsi="Symbol" w:hint="default"/>
      </w:rPr>
    </w:lvl>
    <w:lvl w:ilvl="4" w:tplc="04090003">
      <w:start w:val="1"/>
      <w:numFmt w:val="bullet"/>
      <w:lvlText w:val="o"/>
      <w:lvlJc w:val="left"/>
      <w:pPr>
        <w:ind w:left="3669" w:hanging="360"/>
      </w:pPr>
      <w:rPr>
        <w:rFonts w:ascii="Courier New" w:hAnsi="Courier New" w:cs="Courier New" w:hint="default"/>
      </w:rPr>
    </w:lvl>
    <w:lvl w:ilvl="5" w:tplc="04090005">
      <w:start w:val="1"/>
      <w:numFmt w:val="bullet"/>
      <w:lvlText w:val=""/>
      <w:lvlJc w:val="left"/>
      <w:pPr>
        <w:ind w:left="4389" w:hanging="360"/>
      </w:pPr>
      <w:rPr>
        <w:rFonts w:ascii="Wingdings" w:hAnsi="Wingdings" w:hint="default"/>
      </w:rPr>
    </w:lvl>
    <w:lvl w:ilvl="6" w:tplc="04090001">
      <w:start w:val="1"/>
      <w:numFmt w:val="bullet"/>
      <w:lvlText w:val=""/>
      <w:lvlJc w:val="left"/>
      <w:pPr>
        <w:ind w:left="5109" w:hanging="360"/>
      </w:pPr>
      <w:rPr>
        <w:rFonts w:ascii="Symbol" w:hAnsi="Symbol" w:hint="default"/>
      </w:rPr>
    </w:lvl>
    <w:lvl w:ilvl="7" w:tplc="04090003">
      <w:start w:val="1"/>
      <w:numFmt w:val="bullet"/>
      <w:lvlText w:val="o"/>
      <w:lvlJc w:val="left"/>
      <w:pPr>
        <w:ind w:left="5829" w:hanging="360"/>
      </w:pPr>
      <w:rPr>
        <w:rFonts w:ascii="Courier New" w:hAnsi="Courier New" w:cs="Courier New" w:hint="default"/>
      </w:rPr>
    </w:lvl>
    <w:lvl w:ilvl="8" w:tplc="04090005">
      <w:start w:val="1"/>
      <w:numFmt w:val="bullet"/>
      <w:lvlText w:val=""/>
      <w:lvlJc w:val="left"/>
      <w:pPr>
        <w:ind w:left="6549" w:hanging="360"/>
      </w:pPr>
      <w:rPr>
        <w:rFonts w:ascii="Wingdings" w:hAnsi="Wingdings" w:hint="default"/>
      </w:rPr>
    </w:lvl>
  </w:abstractNum>
  <w:abstractNum w:abstractNumId="14" w15:restartNumberingAfterBreak="0">
    <w:nsid w:val="55E04CC6"/>
    <w:multiLevelType w:val="hybridMultilevel"/>
    <w:tmpl w:val="039E3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9564670"/>
    <w:multiLevelType w:val="hybridMultilevel"/>
    <w:tmpl w:val="E21CC9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92303A7"/>
    <w:multiLevelType w:val="hybridMultilevel"/>
    <w:tmpl w:val="B37C4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3"/>
  </w:num>
  <w:num w:numId="4">
    <w:abstractNumId w:val="6"/>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2"/>
  </w:num>
  <w:num w:numId="8">
    <w:abstractNumId w:val="3"/>
  </w:num>
  <w:num w:numId="9">
    <w:abstractNumId w:val="16"/>
  </w:num>
  <w:num w:numId="10">
    <w:abstractNumId w:val="15"/>
  </w:num>
  <w:num w:numId="11">
    <w:abstractNumId w:val="2"/>
  </w:num>
  <w:num w:numId="12">
    <w:abstractNumId w:val="5"/>
  </w:num>
  <w:num w:numId="13">
    <w:abstractNumId w:val="7"/>
  </w:num>
  <w:num w:numId="14">
    <w:abstractNumId w:val="8"/>
  </w:num>
  <w:num w:numId="15">
    <w:abstractNumId w:val="1"/>
  </w:num>
  <w:num w:numId="16">
    <w:abstractNumId w:val="10"/>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03B25"/>
    <w:rsid w:val="000E5459"/>
    <w:rsid w:val="000F3750"/>
    <w:rsid w:val="000F59D5"/>
    <w:rsid w:val="00110577"/>
    <w:rsid w:val="00264B90"/>
    <w:rsid w:val="003244AC"/>
    <w:rsid w:val="0033165E"/>
    <w:rsid w:val="004C1863"/>
    <w:rsid w:val="00554609"/>
    <w:rsid w:val="005613E1"/>
    <w:rsid w:val="00596836"/>
    <w:rsid w:val="00615932"/>
    <w:rsid w:val="00637D56"/>
    <w:rsid w:val="00697DFC"/>
    <w:rsid w:val="007C4642"/>
    <w:rsid w:val="008076BD"/>
    <w:rsid w:val="00857D61"/>
    <w:rsid w:val="00891C74"/>
    <w:rsid w:val="008A30FF"/>
    <w:rsid w:val="0095609F"/>
    <w:rsid w:val="00977A7A"/>
    <w:rsid w:val="009E06D4"/>
    <w:rsid w:val="009F6928"/>
    <w:rsid w:val="00AD2311"/>
    <w:rsid w:val="00B03B25"/>
    <w:rsid w:val="00BD52C9"/>
    <w:rsid w:val="00C80440"/>
    <w:rsid w:val="00CB4F02"/>
    <w:rsid w:val="00CE1605"/>
    <w:rsid w:val="00CE45E2"/>
    <w:rsid w:val="00D84039"/>
    <w:rsid w:val="00EB4EAA"/>
    <w:rsid w:val="00F74CB7"/>
    <w:rsid w:val="00FF7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AC313"/>
  <w15:docId w15:val="{54543FD4-208E-4858-B2B7-717F01588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836"/>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554609"/>
    <w:rPr>
      <w:rFonts w:ascii="Tahoma" w:hAnsi="Tahoma" w:cs="Tahoma"/>
      <w:sz w:val="16"/>
      <w:szCs w:val="16"/>
    </w:rPr>
  </w:style>
  <w:style w:type="character" w:customStyle="1" w:styleId="BalloonTextChar">
    <w:name w:val="Balloon Text Char"/>
    <w:basedOn w:val="DefaultParagraphFont"/>
    <w:link w:val="BalloonText"/>
    <w:uiPriority w:val="99"/>
    <w:semiHidden/>
    <w:rsid w:val="00554609"/>
    <w:rPr>
      <w:rFonts w:ascii="Tahoma" w:hAnsi="Tahoma" w:cs="Tahoma"/>
      <w:sz w:val="16"/>
      <w:szCs w:val="16"/>
    </w:rPr>
  </w:style>
  <w:style w:type="paragraph" w:styleId="Header">
    <w:name w:val="header"/>
    <w:basedOn w:val="Normal"/>
    <w:link w:val="HeaderChar"/>
    <w:uiPriority w:val="99"/>
    <w:semiHidden/>
    <w:unhideWhenUsed/>
    <w:rsid w:val="00554609"/>
    <w:pPr>
      <w:tabs>
        <w:tab w:val="center" w:pos="4680"/>
        <w:tab w:val="right" w:pos="9360"/>
      </w:tabs>
    </w:pPr>
  </w:style>
  <w:style w:type="character" w:customStyle="1" w:styleId="HeaderChar">
    <w:name w:val="Header Char"/>
    <w:basedOn w:val="DefaultParagraphFont"/>
    <w:link w:val="Header"/>
    <w:uiPriority w:val="99"/>
    <w:semiHidden/>
    <w:rsid w:val="00554609"/>
  </w:style>
  <w:style w:type="paragraph" w:styleId="Footer">
    <w:name w:val="footer"/>
    <w:basedOn w:val="Normal"/>
    <w:link w:val="FooterChar"/>
    <w:uiPriority w:val="99"/>
    <w:semiHidden/>
    <w:unhideWhenUsed/>
    <w:rsid w:val="00554609"/>
    <w:pPr>
      <w:tabs>
        <w:tab w:val="center" w:pos="4680"/>
        <w:tab w:val="right" w:pos="9360"/>
      </w:tabs>
    </w:pPr>
  </w:style>
  <w:style w:type="character" w:customStyle="1" w:styleId="FooterChar">
    <w:name w:val="Footer Char"/>
    <w:basedOn w:val="DefaultParagraphFont"/>
    <w:link w:val="Footer"/>
    <w:uiPriority w:val="99"/>
    <w:semiHidden/>
    <w:rsid w:val="00554609"/>
  </w:style>
  <w:style w:type="paragraph" w:styleId="ListParagraph">
    <w:name w:val="List Paragraph"/>
    <w:basedOn w:val="Normal"/>
    <w:uiPriority w:val="34"/>
    <w:qFormat/>
    <w:rsid w:val="000F59D5"/>
    <w:pPr>
      <w:ind w:left="720"/>
      <w:contextualSpacing/>
    </w:pPr>
  </w:style>
  <w:style w:type="character" w:customStyle="1" w:styleId="NormalWebChar">
    <w:name w:val="Normal (Web) Char"/>
    <w:aliases w:val="Normal (Web) Char Char Char1,Normal (Web) Char Char Char Char"/>
    <w:basedOn w:val="DefaultParagraphFont"/>
    <w:link w:val="NormalWeb"/>
    <w:uiPriority w:val="99"/>
    <w:locked/>
    <w:rsid w:val="005613E1"/>
    <w:rPr>
      <w:sz w:val="24"/>
      <w:szCs w:val="24"/>
    </w:rPr>
  </w:style>
  <w:style w:type="paragraph" w:styleId="NormalWeb">
    <w:name w:val="Normal (Web)"/>
    <w:aliases w:val="Normal (Web) Char Char,Normal (Web) Char Char Char"/>
    <w:basedOn w:val="Normal"/>
    <w:link w:val="NormalWebChar"/>
    <w:uiPriority w:val="99"/>
    <w:unhideWhenUsed/>
    <w:rsid w:val="005613E1"/>
    <w:pPr>
      <w:spacing w:before="100" w:beforeAutospacing="1" w:after="100" w:afterAutospacing="1"/>
    </w:pPr>
    <w:rPr>
      <w:sz w:val="24"/>
      <w:szCs w:val="24"/>
    </w:rPr>
  </w:style>
  <w:style w:type="character" w:styleId="Hyperlink">
    <w:name w:val="Hyperlink"/>
    <w:basedOn w:val="DefaultParagraphFont"/>
    <w:uiPriority w:val="99"/>
    <w:semiHidden/>
    <w:unhideWhenUsed/>
    <w:rsid w:val="00EB4E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70627">
      <w:bodyDiv w:val="1"/>
      <w:marLeft w:val="0"/>
      <w:marRight w:val="0"/>
      <w:marTop w:val="0"/>
      <w:marBottom w:val="0"/>
      <w:divBdr>
        <w:top w:val="none" w:sz="0" w:space="0" w:color="auto"/>
        <w:left w:val="none" w:sz="0" w:space="0" w:color="auto"/>
        <w:bottom w:val="none" w:sz="0" w:space="0" w:color="auto"/>
        <w:right w:val="none" w:sz="0" w:space="0" w:color="auto"/>
      </w:divBdr>
    </w:div>
    <w:div w:id="462044163">
      <w:bodyDiv w:val="1"/>
      <w:marLeft w:val="0"/>
      <w:marRight w:val="0"/>
      <w:marTop w:val="0"/>
      <w:marBottom w:val="0"/>
      <w:divBdr>
        <w:top w:val="none" w:sz="0" w:space="0" w:color="auto"/>
        <w:left w:val="none" w:sz="0" w:space="0" w:color="auto"/>
        <w:bottom w:val="none" w:sz="0" w:space="0" w:color="auto"/>
        <w:right w:val="none" w:sz="0" w:space="0" w:color="auto"/>
      </w:divBdr>
    </w:div>
    <w:div w:id="522523536">
      <w:bodyDiv w:val="1"/>
      <w:marLeft w:val="0"/>
      <w:marRight w:val="0"/>
      <w:marTop w:val="0"/>
      <w:marBottom w:val="0"/>
      <w:divBdr>
        <w:top w:val="none" w:sz="0" w:space="0" w:color="auto"/>
        <w:left w:val="none" w:sz="0" w:space="0" w:color="auto"/>
        <w:bottom w:val="none" w:sz="0" w:space="0" w:color="auto"/>
        <w:right w:val="none" w:sz="0" w:space="0" w:color="auto"/>
      </w:divBdr>
    </w:div>
    <w:div w:id="581330719">
      <w:bodyDiv w:val="1"/>
      <w:marLeft w:val="0"/>
      <w:marRight w:val="0"/>
      <w:marTop w:val="0"/>
      <w:marBottom w:val="0"/>
      <w:divBdr>
        <w:top w:val="none" w:sz="0" w:space="0" w:color="auto"/>
        <w:left w:val="none" w:sz="0" w:space="0" w:color="auto"/>
        <w:bottom w:val="none" w:sz="0" w:space="0" w:color="auto"/>
        <w:right w:val="none" w:sz="0" w:space="0" w:color="auto"/>
      </w:divBdr>
    </w:div>
    <w:div w:id="617762435">
      <w:bodyDiv w:val="1"/>
      <w:marLeft w:val="0"/>
      <w:marRight w:val="0"/>
      <w:marTop w:val="0"/>
      <w:marBottom w:val="0"/>
      <w:divBdr>
        <w:top w:val="none" w:sz="0" w:space="0" w:color="auto"/>
        <w:left w:val="none" w:sz="0" w:space="0" w:color="auto"/>
        <w:bottom w:val="none" w:sz="0" w:space="0" w:color="auto"/>
        <w:right w:val="none" w:sz="0" w:space="0" w:color="auto"/>
      </w:divBdr>
    </w:div>
    <w:div w:id="805045628">
      <w:bodyDiv w:val="1"/>
      <w:marLeft w:val="0"/>
      <w:marRight w:val="0"/>
      <w:marTop w:val="0"/>
      <w:marBottom w:val="0"/>
      <w:divBdr>
        <w:top w:val="none" w:sz="0" w:space="0" w:color="auto"/>
        <w:left w:val="none" w:sz="0" w:space="0" w:color="auto"/>
        <w:bottom w:val="none" w:sz="0" w:space="0" w:color="auto"/>
        <w:right w:val="none" w:sz="0" w:space="0" w:color="auto"/>
      </w:divBdr>
    </w:div>
    <w:div w:id="1079213444">
      <w:bodyDiv w:val="1"/>
      <w:marLeft w:val="0"/>
      <w:marRight w:val="0"/>
      <w:marTop w:val="0"/>
      <w:marBottom w:val="0"/>
      <w:divBdr>
        <w:top w:val="none" w:sz="0" w:space="0" w:color="auto"/>
        <w:left w:val="none" w:sz="0" w:space="0" w:color="auto"/>
        <w:bottom w:val="none" w:sz="0" w:space="0" w:color="auto"/>
        <w:right w:val="none" w:sz="0" w:space="0" w:color="auto"/>
      </w:divBdr>
    </w:div>
    <w:div w:id="1168980798">
      <w:bodyDiv w:val="1"/>
      <w:marLeft w:val="0"/>
      <w:marRight w:val="0"/>
      <w:marTop w:val="0"/>
      <w:marBottom w:val="0"/>
      <w:divBdr>
        <w:top w:val="none" w:sz="0" w:space="0" w:color="auto"/>
        <w:left w:val="none" w:sz="0" w:space="0" w:color="auto"/>
        <w:bottom w:val="none" w:sz="0" w:space="0" w:color="auto"/>
        <w:right w:val="none" w:sz="0" w:space="0" w:color="auto"/>
      </w:divBdr>
    </w:div>
    <w:div w:id="1220702667">
      <w:bodyDiv w:val="1"/>
      <w:marLeft w:val="0"/>
      <w:marRight w:val="0"/>
      <w:marTop w:val="0"/>
      <w:marBottom w:val="0"/>
      <w:divBdr>
        <w:top w:val="none" w:sz="0" w:space="0" w:color="auto"/>
        <w:left w:val="none" w:sz="0" w:space="0" w:color="auto"/>
        <w:bottom w:val="none" w:sz="0" w:space="0" w:color="auto"/>
        <w:right w:val="none" w:sz="0" w:space="0" w:color="auto"/>
      </w:divBdr>
    </w:div>
    <w:div w:id="1255094287">
      <w:bodyDiv w:val="1"/>
      <w:marLeft w:val="0"/>
      <w:marRight w:val="0"/>
      <w:marTop w:val="0"/>
      <w:marBottom w:val="0"/>
      <w:divBdr>
        <w:top w:val="none" w:sz="0" w:space="0" w:color="auto"/>
        <w:left w:val="none" w:sz="0" w:space="0" w:color="auto"/>
        <w:bottom w:val="none" w:sz="0" w:space="0" w:color="auto"/>
        <w:right w:val="none" w:sz="0" w:space="0" w:color="auto"/>
      </w:divBdr>
    </w:div>
    <w:div w:id="1555459381">
      <w:bodyDiv w:val="1"/>
      <w:marLeft w:val="0"/>
      <w:marRight w:val="0"/>
      <w:marTop w:val="0"/>
      <w:marBottom w:val="0"/>
      <w:divBdr>
        <w:top w:val="none" w:sz="0" w:space="0" w:color="auto"/>
        <w:left w:val="none" w:sz="0" w:space="0" w:color="auto"/>
        <w:bottom w:val="none" w:sz="0" w:space="0" w:color="auto"/>
        <w:right w:val="none" w:sz="0" w:space="0" w:color="auto"/>
      </w:divBdr>
    </w:div>
    <w:div w:id="1601789860">
      <w:bodyDiv w:val="1"/>
      <w:marLeft w:val="0"/>
      <w:marRight w:val="0"/>
      <w:marTop w:val="0"/>
      <w:marBottom w:val="0"/>
      <w:divBdr>
        <w:top w:val="none" w:sz="0" w:space="0" w:color="auto"/>
        <w:left w:val="none" w:sz="0" w:space="0" w:color="auto"/>
        <w:bottom w:val="none" w:sz="0" w:space="0" w:color="auto"/>
        <w:right w:val="none" w:sz="0" w:space="0" w:color="auto"/>
      </w:divBdr>
    </w:div>
    <w:div w:id="1633899959">
      <w:bodyDiv w:val="1"/>
      <w:marLeft w:val="0"/>
      <w:marRight w:val="0"/>
      <w:marTop w:val="0"/>
      <w:marBottom w:val="0"/>
      <w:divBdr>
        <w:top w:val="none" w:sz="0" w:space="0" w:color="auto"/>
        <w:left w:val="none" w:sz="0" w:space="0" w:color="auto"/>
        <w:bottom w:val="none" w:sz="0" w:space="0" w:color="auto"/>
        <w:right w:val="none" w:sz="0" w:space="0" w:color="auto"/>
      </w:divBdr>
    </w:div>
    <w:div w:id="2137797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cgc</dc:creator>
  <cp:lastModifiedBy>Aman Jindal</cp:lastModifiedBy>
  <cp:revision>10</cp:revision>
  <dcterms:created xsi:type="dcterms:W3CDTF">2017-08-17T06:43:00Z</dcterms:created>
  <dcterms:modified xsi:type="dcterms:W3CDTF">2019-10-09T06:59:00Z</dcterms:modified>
</cp:coreProperties>
</file>